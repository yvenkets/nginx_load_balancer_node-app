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772"/>
      </w:tblGrid>
      <w:tr w:rsidR="00AE2E9B" w:rsidRPr="00B767B0" w:rsidTr="00C54FE6">
        <w:tc>
          <w:tcPr>
            <w:tcW w:w="10772" w:type="dxa"/>
            <w:tcBorders>
              <w:top w:val="single" w:sz="1" w:space="0" w:color="000000"/>
              <w:left w:val="single" w:sz="1" w:space="0" w:color="000000"/>
              <w:bottom w:val="single" w:sz="1" w:space="0" w:color="000000"/>
              <w:right w:val="single" w:sz="1" w:space="0" w:color="000000"/>
            </w:tcBorders>
            <w:shd w:val="clear" w:color="auto" w:fill="auto"/>
          </w:tcPr>
          <w:p w:rsidR="00AE2E9B" w:rsidRPr="00895F5A" w:rsidRDefault="001821B8" w:rsidP="001821B8">
            <w:pPr>
              <w:pStyle w:val="TableContents"/>
              <w:spacing w:line="360" w:lineRule="auto"/>
              <w:rPr>
                <w:rFonts w:asciiTheme="minorHAnsi" w:hAnsiTheme="minorHAnsi" w:cstheme="minorHAnsi"/>
                <w:b/>
                <w:bCs/>
                <w:sz w:val="28"/>
                <w:szCs w:val="28"/>
              </w:rPr>
            </w:pPr>
            <w:r>
              <w:rPr>
                <w:rFonts w:asciiTheme="minorHAnsi" w:hAnsiTheme="minorHAnsi" w:cstheme="minorHAnsi"/>
                <w:b/>
                <w:bCs/>
              </w:rPr>
              <w:t xml:space="preserve">                                                                             </w:t>
            </w:r>
            <w:r w:rsidRPr="00895F5A">
              <w:rPr>
                <w:rFonts w:asciiTheme="minorHAnsi" w:hAnsiTheme="minorHAnsi" w:cstheme="minorHAnsi"/>
                <w:b/>
                <w:bCs/>
                <w:sz w:val="28"/>
                <w:szCs w:val="28"/>
              </w:rPr>
              <w:t>Gopinath N</w:t>
            </w:r>
          </w:p>
          <w:p w:rsidR="00AE2E9B" w:rsidRPr="00B767B0" w:rsidRDefault="00AE2E9B" w:rsidP="00BE06E7">
            <w:pPr>
              <w:pStyle w:val="TableContents"/>
              <w:spacing w:line="360" w:lineRule="auto"/>
              <w:jc w:val="both"/>
              <w:rPr>
                <w:rFonts w:asciiTheme="minorHAnsi" w:hAnsiTheme="minorHAnsi" w:cstheme="minorHAnsi"/>
              </w:rPr>
            </w:pPr>
            <w:r w:rsidRPr="00B767B0">
              <w:rPr>
                <w:rFonts w:asciiTheme="minorHAnsi" w:hAnsiTheme="minorHAnsi" w:cstheme="minorHAnsi"/>
                <w:b/>
                <w:bCs/>
              </w:rPr>
              <w:t xml:space="preserve">Email ID : </w:t>
            </w:r>
            <w:hyperlink r:id="rId6" w:history="1">
              <w:r w:rsidR="001821B8" w:rsidRPr="0015475A">
                <w:rPr>
                  <w:rStyle w:val="Hyperlink"/>
                  <w:rFonts w:asciiTheme="minorHAnsi" w:hAnsiTheme="minorHAnsi" w:cstheme="minorHAnsi"/>
                </w:rPr>
                <w:t>gopi15699@gmail.com</w:t>
              </w:r>
            </w:hyperlink>
            <w:r w:rsidR="00717CDD" w:rsidRPr="00B767B0">
              <w:rPr>
                <w:rFonts w:asciiTheme="minorHAnsi" w:hAnsiTheme="minorHAnsi" w:cstheme="minorHAnsi"/>
              </w:rPr>
              <w:t xml:space="preserve">                           </w:t>
            </w:r>
            <w:r w:rsidR="001B112B" w:rsidRPr="00B767B0">
              <w:rPr>
                <w:rFonts w:asciiTheme="minorHAnsi" w:hAnsiTheme="minorHAnsi" w:cstheme="minorHAnsi"/>
              </w:rPr>
              <w:t xml:space="preserve">         </w:t>
            </w:r>
            <w:r w:rsidR="00717CDD" w:rsidRPr="00B767B0">
              <w:rPr>
                <w:rFonts w:asciiTheme="minorHAnsi" w:hAnsiTheme="minorHAnsi" w:cstheme="minorHAnsi"/>
              </w:rPr>
              <w:t xml:space="preserve">                       </w:t>
            </w:r>
            <w:r w:rsidR="0021501B">
              <w:rPr>
                <w:rFonts w:asciiTheme="minorHAnsi" w:hAnsiTheme="minorHAnsi" w:cstheme="minorHAnsi"/>
              </w:rPr>
              <w:t xml:space="preserve">  </w:t>
            </w:r>
            <w:r w:rsidR="00FB0AA2">
              <w:rPr>
                <w:rFonts w:asciiTheme="minorHAnsi" w:hAnsiTheme="minorHAnsi" w:cstheme="minorHAnsi"/>
              </w:rPr>
              <w:t xml:space="preserve">      </w:t>
            </w:r>
            <w:r w:rsidR="00D40210">
              <w:rPr>
                <w:rFonts w:asciiTheme="minorHAnsi" w:hAnsiTheme="minorHAnsi" w:cstheme="minorHAnsi"/>
              </w:rPr>
              <w:t xml:space="preserve">        </w:t>
            </w:r>
            <w:r w:rsidRPr="00B767B0">
              <w:rPr>
                <w:rFonts w:asciiTheme="minorHAnsi" w:hAnsiTheme="minorHAnsi" w:cstheme="minorHAnsi"/>
                <w:b/>
                <w:bCs/>
              </w:rPr>
              <w:t xml:space="preserve">Mobile : </w:t>
            </w:r>
            <w:r w:rsidR="001821B8">
              <w:rPr>
                <w:rFonts w:asciiTheme="minorHAnsi" w:hAnsiTheme="minorHAnsi" w:cstheme="minorHAnsi"/>
              </w:rPr>
              <w:t>+91-8667213680</w:t>
            </w:r>
          </w:p>
        </w:tc>
      </w:tr>
    </w:tbl>
    <w:p w:rsidR="00926D01" w:rsidRDefault="00926D01" w:rsidP="0011134F">
      <w:pPr>
        <w:spacing w:line="340" w:lineRule="exact"/>
        <w:jc w:val="both"/>
        <w:rPr>
          <w:rFonts w:asciiTheme="minorHAnsi" w:hAnsiTheme="minorHAnsi" w:cstheme="minorHAnsi"/>
          <w:b/>
          <w:bCs/>
        </w:rPr>
      </w:pPr>
    </w:p>
    <w:p w:rsidR="001821B8" w:rsidRPr="001821B8" w:rsidRDefault="001821B8" w:rsidP="001821B8">
      <w:pPr>
        <w:rPr>
          <w:rFonts w:asciiTheme="minorHAnsi" w:hAnsiTheme="minorHAnsi" w:cstheme="minorHAnsi"/>
          <w:b/>
        </w:rPr>
      </w:pPr>
      <w:r w:rsidRPr="001821B8">
        <w:rPr>
          <w:rFonts w:asciiTheme="minorHAnsi" w:hAnsiTheme="minorHAnsi" w:cstheme="minorHAnsi"/>
          <w:b/>
        </w:rPr>
        <w:t>CAREER OBJECTIVE</w:t>
      </w:r>
    </w:p>
    <w:p w:rsidR="001821B8" w:rsidRPr="001821B8" w:rsidRDefault="001821B8" w:rsidP="001821B8">
      <w:pPr>
        <w:spacing w:line="276" w:lineRule="auto"/>
        <w:ind w:firstLine="709"/>
        <w:jc w:val="both"/>
        <w:rPr>
          <w:rFonts w:asciiTheme="minorHAnsi" w:hAnsiTheme="minorHAnsi" w:cstheme="minorHAnsi"/>
          <w:b/>
          <w:bCs/>
        </w:rPr>
      </w:pPr>
      <w:r w:rsidRPr="001821B8">
        <w:rPr>
          <w:rFonts w:asciiTheme="minorHAnsi" w:hAnsiTheme="minorHAnsi" w:cstheme="minorHAnsi"/>
        </w:rPr>
        <w:t>To acquire a position that affords me the opportunity to bring my expertise, skills and willingness to learn to make an organization successful.</w:t>
      </w:r>
    </w:p>
    <w:p w:rsidR="001821B8" w:rsidRDefault="001821B8" w:rsidP="00391F4F">
      <w:pPr>
        <w:spacing w:line="276" w:lineRule="auto"/>
        <w:jc w:val="both"/>
        <w:rPr>
          <w:rFonts w:asciiTheme="minorHAnsi" w:hAnsiTheme="minorHAnsi" w:cstheme="minorHAnsi"/>
          <w:b/>
          <w:bCs/>
        </w:rPr>
      </w:pPr>
    </w:p>
    <w:p w:rsidR="00C54FE6" w:rsidRPr="00B767B0" w:rsidRDefault="00926D01" w:rsidP="00391F4F">
      <w:pPr>
        <w:spacing w:line="276" w:lineRule="auto"/>
        <w:jc w:val="both"/>
        <w:rPr>
          <w:rFonts w:asciiTheme="minorHAnsi" w:hAnsiTheme="minorHAnsi" w:cstheme="minorHAnsi"/>
          <w:b/>
          <w:bCs/>
        </w:rPr>
      </w:pPr>
      <w:r>
        <w:rPr>
          <w:rFonts w:asciiTheme="minorHAnsi" w:hAnsiTheme="minorHAnsi" w:cstheme="minorHAnsi"/>
          <w:b/>
          <w:bCs/>
        </w:rPr>
        <w:t>PROFESSIONAL SUMMARY</w:t>
      </w:r>
    </w:p>
    <w:p w:rsidR="00177F7F" w:rsidRPr="00177F7F" w:rsidRDefault="00177F7F" w:rsidP="00177F7F">
      <w:pPr>
        <w:widowControl/>
        <w:numPr>
          <w:ilvl w:val="0"/>
          <w:numId w:val="8"/>
        </w:numPr>
        <w:shd w:val="clear" w:color="auto" w:fill="FFFFFF"/>
        <w:suppressAutoHyphens w:val="0"/>
        <w:spacing w:before="100" w:beforeAutospacing="1" w:after="100" w:afterAutospacing="1"/>
        <w:rPr>
          <w:rFonts w:asciiTheme="minorHAnsi" w:eastAsia="BatangChe" w:hAnsiTheme="minorHAnsi" w:cstheme="minorHAnsi"/>
          <w:color w:val="000000"/>
        </w:rPr>
      </w:pPr>
      <w:r>
        <w:rPr>
          <w:rFonts w:asciiTheme="minorHAnsi" w:eastAsia="BatangChe" w:hAnsiTheme="minorHAnsi" w:cstheme="minorHAnsi"/>
          <w:color w:val="000000"/>
        </w:rPr>
        <w:t>Extensively having e</w:t>
      </w:r>
      <w:r w:rsidRPr="009F109F">
        <w:rPr>
          <w:rFonts w:asciiTheme="minorHAnsi" w:eastAsia="BatangChe" w:hAnsiTheme="minorHAnsi" w:cstheme="minorHAnsi"/>
          <w:color w:val="000000"/>
        </w:rPr>
        <w:t xml:space="preserve">xperience in working with Angular </w:t>
      </w:r>
      <w:r w:rsidR="001821B8">
        <w:rPr>
          <w:rFonts w:asciiTheme="minorHAnsi" w:eastAsia="BatangChe" w:hAnsiTheme="minorHAnsi" w:cstheme="minorHAnsi"/>
          <w:color w:val="000000"/>
        </w:rPr>
        <w:t>11</w:t>
      </w:r>
      <w:r w:rsidRPr="009F109F">
        <w:rPr>
          <w:rFonts w:asciiTheme="minorHAnsi" w:eastAsia="BatangChe" w:hAnsiTheme="minorHAnsi" w:cstheme="minorHAnsi"/>
          <w:color w:val="000000"/>
        </w:rPr>
        <w:t> modules, services, templates, directives, services and dependency injection to create a SPA.</w:t>
      </w:r>
      <w:r>
        <w:rPr>
          <w:rFonts w:asciiTheme="minorHAnsi" w:eastAsia="BatangChe" w:hAnsiTheme="minorHAnsi" w:cstheme="minorHAnsi"/>
          <w:color w:val="000000"/>
        </w:rPr>
        <w:t xml:space="preserve"> </w:t>
      </w:r>
      <w:r w:rsidRPr="00F244C2">
        <w:rPr>
          <w:rFonts w:asciiTheme="minorHAnsi" w:eastAsia="BatangChe" w:hAnsiTheme="minorHAnsi" w:cstheme="minorHAnsi"/>
          <w:color w:val="000000"/>
        </w:rPr>
        <w:t>Hands on Experience on </w:t>
      </w:r>
      <w:r w:rsidRPr="0092702A">
        <w:rPr>
          <w:rFonts w:asciiTheme="minorHAnsi" w:eastAsia="BatangChe" w:hAnsiTheme="minorHAnsi" w:cstheme="minorHAnsi"/>
          <w:bCs/>
        </w:rPr>
        <w:t>Angular CLI</w:t>
      </w:r>
      <w:r>
        <w:rPr>
          <w:rFonts w:asciiTheme="minorHAnsi" w:eastAsia="BatangChe" w:hAnsiTheme="minorHAnsi" w:cstheme="minorHAnsi"/>
          <w:bCs/>
        </w:rPr>
        <w:t>.</w:t>
      </w:r>
    </w:p>
    <w:p w:rsidR="00006690" w:rsidRDefault="009C55B4" w:rsidP="00391F4F">
      <w:pPr>
        <w:numPr>
          <w:ilvl w:val="0"/>
          <w:numId w:val="8"/>
        </w:numPr>
        <w:spacing w:line="276" w:lineRule="auto"/>
        <w:jc w:val="both"/>
        <w:rPr>
          <w:rFonts w:asciiTheme="minorHAnsi" w:eastAsia="BatangChe" w:hAnsiTheme="minorHAnsi" w:cstheme="minorHAnsi"/>
          <w:color w:val="000000"/>
        </w:rPr>
      </w:pPr>
      <w:r>
        <w:rPr>
          <w:rFonts w:asciiTheme="minorHAnsi" w:eastAsia="BatangChe" w:hAnsiTheme="minorHAnsi" w:cstheme="minorHAnsi"/>
          <w:color w:val="000000"/>
        </w:rPr>
        <w:t xml:space="preserve">Having a good </w:t>
      </w:r>
      <w:r w:rsidR="00006690" w:rsidRPr="00B767B0">
        <w:rPr>
          <w:rFonts w:asciiTheme="minorHAnsi" w:eastAsia="BatangChe" w:hAnsiTheme="minorHAnsi" w:cstheme="minorHAnsi"/>
          <w:color w:val="000000"/>
        </w:rPr>
        <w:t xml:space="preserve">experience in design and development of applications using Web technologies like </w:t>
      </w:r>
      <w:r w:rsidR="007A06DB" w:rsidRPr="00B767B0">
        <w:rPr>
          <w:rFonts w:asciiTheme="minorHAnsi" w:eastAsia="BatangChe" w:hAnsiTheme="minorHAnsi" w:cstheme="minorHAnsi"/>
          <w:color w:val="000000"/>
        </w:rPr>
        <w:t>HTML</w:t>
      </w:r>
      <w:r w:rsidR="00254E8E">
        <w:rPr>
          <w:rFonts w:asciiTheme="minorHAnsi" w:eastAsia="BatangChe" w:hAnsiTheme="minorHAnsi" w:cstheme="minorHAnsi"/>
          <w:color w:val="000000"/>
        </w:rPr>
        <w:t>5</w:t>
      </w:r>
      <w:r w:rsidR="007A06DB" w:rsidRPr="00B767B0">
        <w:rPr>
          <w:rFonts w:asciiTheme="minorHAnsi" w:eastAsia="BatangChe" w:hAnsiTheme="minorHAnsi" w:cstheme="minorHAnsi"/>
          <w:color w:val="000000"/>
        </w:rPr>
        <w:t xml:space="preserve">, </w:t>
      </w:r>
      <w:r w:rsidR="00006690" w:rsidRPr="00B767B0">
        <w:rPr>
          <w:rFonts w:asciiTheme="minorHAnsi" w:eastAsia="BatangChe" w:hAnsiTheme="minorHAnsi" w:cstheme="minorHAnsi"/>
          <w:color w:val="000000"/>
        </w:rPr>
        <w:t xml:space="preserve">CSS, </w:t>
      </w:r>
      <w:r w:rsidR="00607F18">
        <w:rPr>
          <w:rFonts w:asciiTheme="minorHAnsi" w:eastAsia="BatangChe" w:hAnsiTheme="minorHAnsi" w:cstheme="minorHAnsi"/>
          <w:color w:val="000000"/>
        </w:rPr>
        <w:t xml:space="preserve">Bootstrap, </w:t>
      </w:r>
      <w:r w:rsidR="00006690" w:rsidRPr="00B767B0">
        <w:rPr>
          <w:rFonts w:asciiTheme="minorHAnsi" w:eastAsia="BatangChe" w:hAnsiTheme="minorHAnsi" w:cstheme="minorHAnsi"/>
          <w:color w:val="000000"/>
        </w:rPr>
        <w:t>JavaScript</w:t>
      </w:r>
      <w:r w:rsidR="007A06DB" w:rsidRPr="00B767B0">
        <w:rPr>
          <w:rFonts w:asciiTheme="minorHAnsi" w:eastAsia="BatangChe" w:hAnsiTheme="minorHAnsi" w:cstheme="minorHAnsi"/>
          <w:color w:val="000000"/>
        </w:rPr>
        <w:t xml:space="preserve"> and </w:t>
      </w:r>
      <w:r w:rsidR="000563A3" w:rsidRPr="00B767B0">
        <w:rPr>
          <w:rFonts w:asciiTheme="minorHAnsi" w:eastAsia="BatangChe" w:hAnsiTheme="minorHAnsi" w:cstheme="minorHAnsi"/>
          <w:color w:val="000000"/>
        </w:rPr>
        <w:t>JQUERY</w:t>
      </w:r>
      <w:r w:rsidR="00A97816">
        <w:rPr>
          <w:rFonts w:asciiTheme="minorHAnsi" w:eastAsia="BatangChe" w:hAnsiTheme="minorHAnsi" w:cstheme="minorHAnsi"/>
          <w:color w:val="000000"/>
        </w:rPr>
        <w:t>.</w:t>
      </w:r>
      <w:r w:rsidR="00607F18">
        <w:rPr>
          <w:rFonts w:asciiTheme="minorHAnsi" w:eastAsia="BatangChe" w:hAnsiTheme="minorHAnsi" w:cstheme="minorHAnsi"/>
          <w:color w:val="000000"/>
        </w:rPr>
        <w:t xml:space="preserve"> </w:t>
      </w:r>
    </w:p>
    <w:p w:rsidR="00B93BA7" w:rsidRPr="00B767B0" w:rsidRDefault="00B93BA7" w:rsidP="00391F4F">
      <w:pPr>
        <w:numPr>
          <w:ilvl w:val="0"/>
          <w:numId w:val="8"/>
        </w:numPr>
        <w:spacing w:line="276" w:lineRule="auto"/>
        <w:jc w:val="both"/>
        <w:rPr>
          <w:rFonts w:asciiTheme="minorHAnsi" w:eastAsia="BatangChe" w:hAnsiTheme="minorHAnsi" w:cstheme="minorHAnsi"/>
          <w:color w:val="000000"/>
        </w:rPr>
      </w:pPr>
      <w:r w:rsidRPr="00B767B0">
        <w:rPr>
          <w:rFonts w:asciiTheme="minorHAnsi" w:eastAsia="BatangChe" w:hAnsiTheme="minorHAnsi" w:cstheme="minorHAnsi"/>
          <w:color w:val="000000"/>
        </w:rPr>
        <w:t>Excellent in verbal, written and interpersonal communication and collaboration skills</w:t>
      </w:r>
      <w:r w:rsidR="00A97816">
        <w:rPr>
          <w:rFonts w:asciiTheme="minorHAnsi" w:eastAsia="BatangChe" w:hAnsiTheme="minorHAnsi" w:cstheme="minorHAnsi"/>
          <w:color w:val="000000"/>
        </w:rPr>
        <w:t>.</w:t>
      </w:r>
    </w:p>
    <w:p w:rsidR="003D61F5" w:rsidRDefault="003D61F5" w:rsidP="00391F4F">
      <w:pPr>
        <w:numPr>
          <w:ilvl w:val="0"/>
          <w:numId w:val="8"/>
        </w:numPr>
        <w:spacing w:line="276" w:lineRule="auto"/>
        <w:jc w:val="both"/>
        <w:rPr>
          <w:rFonts w:asciiTheme="minorHAnsi" w:eastAsia="BatangChe" w:hAnsiTheme="minorHAnsi" w:cstheme="minorHAnsi"/>
          <w:color w:val="000000"/>
        </w:rPr>
      </w:pPr>
      <w:r w:rsidRPr="00B767B0">
        <w:rPr>
          <w:rFonts w:asciiTheme="minorHAnsi" w:eastAsia="BatangChe" w:hAnsiTheme="minorHAnsi" w:cstheme="minorHAnsi"/>
          <w:color w:val="000000"/>
        </w:rPr>
        <w:t>Ability to learn &amp;</w:t>
      </w:r>
      <w:r w:rsidR="00DE5FD5" w:rsidRPr="00B767B0">
        <w:rPr>
          <w:rFonts w:asciiTheme="minorHAnsi" w:eastAsia="BatangChe" w:hAnsiTheme="minorHAnsi" w:cstheme="minorHAnsi"/>
          <w:color w:val="000000"/>
        </w:rPr>
        <w:t xml:space="preserve"> develop using new technologies</w:t>
      </w:r>
      <w:r w:rsidR="00A97816">
        <w:rPr>
          <w:rFonts w:asciiTheme="minorHAnsi" w:eastAsia="BatangChe" w:hAnsiTheme="minorHAnsi" w:cstheme="minorHAnsi"/>
          <w:color w:val="000000"/>
        </w:rPr>
        <w:t>.</w:t>
      </w:r>
    </w:p>
    <w:p w:rsidR="000669C4" w:rsidRDefault="000669C4" w:rsidP="00391F4F">
      <w:pPr>
        <w:numPr>
          <w:ilvl w:val="0"/>
          <w:numId w:val="8"/>
        </w:numPr>
        <w:spacing w:line="276" w:lineRule="auto"/>
        <w:jc w:val="both"/>
        <w:rPr>
          <w:rFonts w:asciiTheme="minorHAnsi" w:eastAsia="BatangChe" w:hAnsiTheme="minorHAnsi" w:cstheme="minorHAnsi"/>
          <w:color w:val="000000"/>
        </w:rPr>
      </w:pPr>
      <w:r w:rsidRPr="00B767B0">
        <w:rPr>
          <w:rFonts w:asciiTheme="minorHAnsi" w:eastAsia="BatangChe" w:hAnsiTheme="minorHAnsi" w:cstheme="minorHAnsi"/>
          <w:color w:val="000000"/>
        </w:rPr>
        <w:t>Excellent in Code debugging skills</w:t>
      </w:r>
      <w:r w:rsidR="00A97816">
        <w:rPr>
          <w:rFonts w:asciiTheme="minorHAnsi" w:eastAsia="BatangChe" w:hAnsiTheme="minorHAnsi" w:cstheme="minorHAnsi"/>
          <w:color w:val="000000"/>
        </w:rPr>
        <w:t>.</w:t>
      </w:r>
    </w:p>
    <w:p w:rsidR="003D61F5" w:rsidRPr="00B767B0" w:rsidRDefault="003D61F5" w:rsidP="0011134F">
      <w:pPr>
        <w:spacing w:line="340" w:lineRule="exact"/>
        <w:ind w:left="720"/>
        <w:jc w:val="both"/>
        <w:rPr>
          <w:rFonts w:asciiTheme="minorHAnsi" w:eastAsia="BatangChe" w:hAnsiTheme="minorHAnsi" w:cstheme="minorHAnsi"/>
          <w:color w:val="000000"/>
        </w:rPr>
      </w:pPr>
    </w:p>
    <w:p w:rsidR="00E856C4" w:rsidRPr="00B767B0" w:rsidRDefault="00B767B0" w:rsidP="00391F4F">
      <w:pPr>
        <w:spacing w:line="276" w:lineRule="auto"/>
        <w:jc w:val="both"/>
        <w:rPr>
          <w:rFonts w:asciiTheme="minorHAnsi" w:hAnsiTheme="minorHAnsi" w:cstheme="minorHAnsi"/>
          <w:b/>
          <w:bCs/>
        </w:rPr>
      </w:pPr>
      <w:r>
        <w:rPr>
          <w:rFonts w:asciiTheme="minorHAnsi" w:hAnsiTheme="minorHAnsi" w:cstheme="minorHAnsi"/>
          <w:b/>
          <w:bCs/>
        </w:rPr>
        <w:t>TECHNICAL SKILLS</w:t>
      </w:r>
    </w:p>
    <w:p w:rsidR="00DF5B1F" w:rsidRPr="00B767B0" w:rsidRDefault="00DF5B1F" w:rsidP="00391F4F">
      <w:pPr>
        <w:spacing w:line="276" w:lineRule="auto"/>
        <w:jc w:val="both"/>
        <w:rPr>
          <w:rFonts w:asciiTheme="minorHAnsi" w:eastAsia="BatangChe" w:hAnsiTheme="minorHAnsi" w:cstheme="minorHAnsi"/>
          <w:color w:val="000000"/>
        </w:rPr>
      </w:pPr>
      <w:r w:rsidRPr="00B767B0">
        <w:rPr>
          <w:rFonts w:asciiTheme="minorHAnsi" w:eastAsia="BatangChe" w:hAnsiTheme="minorHAnsi" w:cstheme="minorHAnsi"/>
          <w:color w:val="000000"/>
        </w:rPr>
        <w:t>Internet Technology</w:t>
      </w:r>
      <w:r w:rsidRPr="00B767B0">
        <w:rPr>
          <w:rFonts w:asciiTheme="minorHAnsi" w:eastAsia="BatangChe" w:hAnsiTheme="minorHAnsi" w:cstheme="minorHAnsi"/>
          <w:color w:val="000000"/>
        </w:rPr>
        <w:tab/>
      </w:r>
      <w:r w:rsidRPr="00B767B0">
        <w:rPr>
          <w:rFonts w:asciiTheme="minorHAnsi" w:eastAsia="BatangChe" w:hAnsiTheme="minorHAnsi" w:cstheme="minorHAnsi"/>
          <w:color w:val="000000"/>
        </w:rPr>
        <w:tab/>
        <w:t xml:space="preserve">: </w:t>
      </w:r>
      <w:r w:rsidR="008E5C8E" w:rsidRPr="00B767B0">
        <w:rPr>
          <w:rFonts w:asciiTheme="minorHAnsi" w:eastAsia="BatangChe" w:hAnsiTheme="minorHAnsi" w:cstheme="minorHAnsi"/>
          <w:color w:val="000000"/>
        </w:rPr>
        <w:t xml:space="preserve">HTML 5, </w:t>
      </w:r>
      <w:proofErr w:type="gramStart"/>
      <w:r w:rsidR="008E5C8E" w:rsidRPr="00B767B0">
        <w:rPr>
          <w:rFonts w:asciiTheme="minorHAnsi" w:eastAsia="BatangChe" w:hAnsiTheme="minorHAnsi" w:cstheme="minorHAnsi"/>
          <w:color w:val="000000"/>
        </w:rPr>
        <w:t>CSS</w:t>
      </w:r>
      <w:r w:rsidR="001821B8">
        <w:rPr>
          <w:rFonts w:asciiTheme="minorHAnsi" w:eastAsia="BatangChe" w:hAnsiTheme="minorHAnsi" w:cstheme="minorHAnsi"/>
          <w:color w:val="000000"/>
        </w:rPr>
        <w:t xml:space="preserve"> </w:t>
      </w:r>
      <w:r w:rsidR="008E5C8E" w:rsidRPr="00B767B0">
        <w:rPr>
          <w:rFonts w:asciiTheme="minorHAnsi" w:eastAsia="BatangChe" w:hAnsiTheme="minorHAnsi" w:cstheme="minorHAnsi"/>
          <w:color w:val="000000"/>
        </w:rPr>
        <w:t>,</w:t>
      </w:r>
      <w:proofErr w:type="gramEnd"/>
      <w:r w:rsidR="0047451A" w:rsidRPr="0047451A">
        <w:rPr>
          <w:rFonts w:asciiTheme="minorHAnsi" w:hAnsiTheme="minorHAnsi" w:cstheme="minorHAnsi"/>
          <w:b/>
          <w:bCs/>
        </w:rPr>
        <w:t xml:space="preserve"> </w:t>
      </w:r>
      <w:r w:rsidR="0047451A" w:rsidRPr="0047451A">
        <w:rPr>
          <w:rFonts w:asciiTheme="minorHAnsi" w:hAnsiTheme="minorHAnsi" w:cstheme="minorHAnsi"/>
          <w:bCs/>
        </w:rPr>
        <w:t>Bootstrap</w:t>
      </w:r>
      <w:r w:rsidR="008E5C8E" w:rsidRPr="00B767B0">
        <w:rPr>
          <w:rFonts w:asciiTheme="minorHAnsi" w:eastAsia="BatangChe" w:hAnsiTheme="minorHAnsi" w:cstheme="minorHAnsi"/>
          <w:color w:val="000000"/>
        </w:rPr>
        <w:t xml:space="preserve"> </w:t>
      </w:r>
      <w:r w:rsidR="008E5C8E">
        <w:rPr>
          <w:rFonts w:asciiTheme="minorHAnsi" w:eastAsia="BatangChe" w:hAnsiTheme="minorHAnsi" w:cstheme="minorHAnsi"/>
          <w:color w:val="000000"/>
        </w:rPr>
        <w:t xml:space="preserve">and Angular </w:t>
      </w:r>
      <w:r w:rsidR="001821B8">
        <w:rPr>
          <w:rFonts w:asciiTheme="minorHAnsi" w:eastAsia="BatangChe" w:hAnsiTheme="minorHAnsi" w:cstheme="minorHAnsi"/>
          <w:color w:val="000000"/>
        </w:rPr>
        <w:t>11</w:t>
      </w:r>
    </w:p>
    <w:p w:rsidR="00DF5B1F" w:rsidRDefault="0043509B" w:rsidP="00924458">
      <w:pPr>
        <w:spacing w:line="276" w:lineRule="auto"/>
        <w:jc w:val="both"/>
        <w:rPr>
          <w:rFonts w:asciiTheme="minorHAnsi" w:eastAsia="BatangChe" w:hAnsiTheme="minorHAnsi" w:cstheme="minorHAnsi"/>
          <w:color w:val="000000"/>
        </w:rPr>
      </w:pPr>
      <w:r>
        <w:rPr>
          <w:rFonts w:asciiTheme="minorHAnsi" w:eastAsia="BatangChe" w:hAnsiTheme="minorHAnsi" w:cstheme="minorHAnsi"/>
          <w:color w:val="000000"/>
        </w:rPr>
        <w:t>Scripting Languages</w:t>
      </w:r>
      <w:r w:rsidR="00DF5B1F" w:rsidRPr="00B767B0">
        <w:rPr>
          <w:rFonts w:asciiTheme="minorHAnsi" w:eastAsia="BatangChe" w:hAnsiTheme="minorHAnsi" w:cstheme="minorHAnsi"/>
          <w:color w:val="000000"/>
        </w:rPr>
        <w:tab/>
      </w:r>
      <w:r w:rsidR="00DF5B1F" w:rsidRPr="00B767B0">
        <w:rPr>
          <w:rFonts w:asciiTheme="minorHAnsi" w:eastAsia="BatangChe" w:hAnsiTheme="minorHAnsi" w:cstheme="minorHAnsi"/>
          <w:color w:val="000000"/>
        </w:rPr>
        <w:tab/>
      </w:r>
      <w:r w:rsidR="00FE061A" w:rsidRPr="00B767B0">
        <w:rPr>
          <w:rFonts w:asciiTheme="minorHAnsi" w:eastAsia="BatangChe" w:hAnsiTheme="minorHAnsi" w:cstheme="minorHAnsi"/>
          <w:color w:val="000000"/>
        </w:rPr>
        <w:t xml:space="preserve">: </w:t>
      </w:r>
      <w:r w:rsidRPr="00B767B0">
        <w:rPr>
          <w:rFonts w:asciiTheme="minorHAnsi" w:eastAsia="BatangChe" w:hAnsiTheme="minorHAnsi" w:cstheme="minorHAnsi"/>
          <w:color w:val="000000"/>
        </w:rPr>
        <w:t>JavaScript</w:t>
      </w:r>
      <w:r>
        <w:rPr>
          <w:rFonts w:asciiTheme="minorHAnsi" w:eastAsia="BatangChe" w:hAnsiTheme="minorHAnsi" w:cstheme="minorHAnsi"/>
          <w:color w:val="000000"/>
        </w:rPr>
        <w:t xml:space="preserve">, </w:t>
      </w:r>
      <w:proofErr w:type="spellStart"/>
      <w:r>
        <w:rPr>
          <w:rFonts w:asciiTheme="minorHAnsi" w:eastAsia="BatangChe" w:hAnsiTheme="minorHAnsi" w:cstheme="minorHAnsi"/>
          <w:color w:val="000000"/>
        </w:rPr>
        <w:t>J</w:t>
      </w:r>
      <w:r w:rsidR="00906DC1">
        <w:rPr>
          <w:rFonts w:asciiTheme="minorHAnsi" w:eastAsia="BatangChe" w:hAnsiTheme="minorHAnsi" w:cstheme="minorHAnsi"/>
          <w:color w:val="000000"/>
        </w:rPr>
        <w:t>Query</w:t>
      </w:r>
      <w:proofErr w:type="spellEnd"/>
      <w:r w:rsidR="00F770C1">
        <w:rPr>
          <w:rFonts w:asciiTheme="minorHAnsi" w:eastAsia="BatangChe" w:hAnsiTheme="minorHAnsi" w:cstheme="minorHAnsi"/>
          <w:color w:val="000000"/>
        </w:rPr>
        <w:t xml:space="preserve">, </w:t>
      </w:r>
      <w:proofErr w:type="spellStart"/>
      <w:proofErr w:type="gramStart"/>
      <w:r w:rsidR="00F770C1">
        <w:rPr>
          <w:rFonts w:asciiTheme="minorHAnsi" w:eastAsia="BatangChe" w:hAnsiTheme="minorHAnsi" w:cstheme="minorHAnsi"/>
          <w:color w:val="000000"/>
        </w:rPr>
        <w:t>TypeScript</w:t>
      </w:r>
      <w:proofErr w:type="spellEnd"/>
      <w:proofErr w:type="gramEnd"/>
      <w:r w:rsidR="009C55B4">
        <w:rPr>
          <w:rFonts w:asciiTheme="minorHAnsi" w:eastAsia="BatangChe" w:hAnsiTheme="minorHAnsi" w:cstheme="minorHAnsi"/>
          <w:color w:val="000000"/>
        </w:rPr>
        <w:t>.</w:t>
      </w:r>
    </w:p>
    <w:p w:rsidR="009C55B4" w:rsidRDefault="009C55B4" w:rsidP="00924458">
      <w:pPr>
        <w:spacing w:line="276" w:lineRule="auto"/>
        <w:jc w:val="both"/>
        <w:rPr>
          <w:rFonts w:asciiTheme="minorHAnsi" w:eastAsia="BatangChe" w:hAnsiTheme="minorHAnsi" w:cstheme="minorHAnsi"/>
          <w:color w:val="000000"/>
        </w:rPr>
      </w:pPr>
      <w:r>
        <w:rPr>
          <w:rFonts w:asciiTheme="minorHAnsi" w:eastAsia="BatangChe" w:hAnsiTheme="minorHAnsi" w:cstheme="minorHAnsi"/>
          <w:color w:val="000000"/>
        </w:rPr>
        <w:t>Server side Languages             : Node</w:t>
      </w:r>
      <w:r w:rsidR="00990C0C">
        <w:rPr>
          <w:rFonts w:asciiTheme="minorHAnsi" w:eastAsia="BatangChe" w:hAnsiTheme="minorHAnsi" w:cstheme="minorHAnsi"/>
          <w:color w:val="000000"/>
        </w:rPr>
        <w:t xml:space="preserve"> </w:t>
      </w:r>
      <w:proofErr w:type="gramStart"/>
      <w:r w:rsidR="00990C0C">
        <w:rPr>
          <w:rFonts w:asciiTheme="minorHAnsi" w:eastAsia="BatangChe" w:hAnsiTheme="minorHAnsi" w:cstheme="minorHAnsi"/>
          <w:color w:val="000000"/>
        </w:rPr>
        <w:t>J</w:t>
      </w:r>
      <w:r w:rsidR="00B204F8">
        <w:rPr>
          <w:rFonts w:asciiTheme="minorHAnsi" w:eastAsia="BatangChe" w:hAnsiTheme="minorHAnsi" w:cstheme="minorHAnsi"/>
          <w:color w:val="000000"/>
        </w:rPr>
        <w:t>S</w:t>
      </w:r>
      <w:r>
        <w:rPr>
          <w:rFonts w:asciiTheme="minorHAnsi" w:eastAsia="BatangChe" w:hAnsiTheme="minorHAnsi" w:cstheme="minorHAnsi"/>
          <w:color w:val="000000"/>
        </w:rPr>
        <w:t xml:space="preserve"> ,</w:t>
      </w:r>
      <w:proofErr w:type="gramEnd"/>
      <w:r>
        <w:rPr>
          <w:rFonts w:asciiTheme="minorHAnsi" w:eastAsia="BatangChe" w:hAnsiTheme="minorHAnsi" w:cstheme="minorHAnsi"/>
          <w:color w:val="000000"/>
        </w:rPr>
        <w:t xml:space="preserve"> </w:t>
      </w:r>
      <w:proofErr w:type="spellStart"/>
      <w:r>
        <w:rPr>
          <w:rFonts w:asciiTheme="minorHAnsi" w:eastAsia="BatangChe" w:hAnsiTheme="minorHAnsi" w:cstheme="minorHAnsi"/>
          <w:color w:val="000000"/>
        </w:rPr>
        <w:t>RestAPI</w:t>
      </w:r>
      <w:proofErr w:type="spellEnd"/>
    </w:p>
    <w:p w:rsidR="001821B8" w:rsidRDefault="001821B8" w:rsidP="001821B8">
      <w:pPr>
        <w:spacing w:line="276" w:lineRule="auto"/>
        <w:jc w:val="both"/>
        <w:rPr>
          <w:rFonts w:asciiTheme="minorHAnsi" w:hAnsiTheme="minorHAnsi" w:cstheme="minorHAnsi"/>
        </w:rPr>
      </w:pPr>
      <w:r w:rsidRPr="00B767B0">
        <w:rPr>
          <w:rFonts w:asciiTheme="minorHAnsi" w:eastAsia="BatangChe" w:hAnsiTheme="minorHAnsi" w:cstheme="minorHAnsi"/>
          <w:color w:val="000000"/>
        </w:rPr>
        <w:t xml:space="preserve">Database </w:t>
      </w:r>
      <w:r w:rsidRPr="00B767B0">
        <w:rPr>
          <w:rFonts w:asciiTheme="minorHAnsi" w:eastAsia="BatangChe" w:hAnsiTheme="minorHAnsi" w:cstheme="minorHAnsi"/>
          <w:color w:val="000000"/>
        </w:rPr>
        <w:tab/>
      </w:r>
      <w:r w:rsidRPr="00B767B0">
        <w:rPr>
          <w:rFonts w:asciiTheme="minorHAnsi" w:eastAsia="BatangChe" w:hAnsiTheme="minorHAnsi" w:cstheme="minorHAnsi"/>
          <w:color w:val="000000"/>
        </w:rPr>
        <w:tab/>
      </w:r>
      <w:r w:rsidRPr="00B767B0">
        <w:rPr>
          <w:rFonts w:asciiTheme="minorHAnsi" w:eastAsia="BatangChe" w:hAnsiTheme="minorHAnsi" w:cstheme="minorHAnsi"/>
          <w:color w:val="000000"/>
        </w:rPr>
        <w:tab/>
        <w:t xml:space="preserve">: </w:t>
      </w:r>
      <w:proofErr w:type="spellStart"/>
      <w:r w:rsidR="00B204F8">
        <w:rPr>
          <w:rFonts w:asciiTheme="minorHAnsi" w:hAnsiTheme="minorHAnsi" w:cstheme="minorHAnsi"/>
        </w:rPr>
        <w:t>Mongo</w:t>
      </w:r>
      <w:r>
        <w:rPr>
          <w:rFonts w:asciiTheme="minorHAnsi" w:hAnsiTheme="minorHAnsi" w:cstheme="minorHAnsi"/>
        </w:rPr>
        <w:t>DB</w:t>
      </w:r>
      <w:proofErr w:type="spellEnd"/>
    </w:p>
    <w:p w:rsidR="009C55B4" w:rsidRPr="00B767B0" w:rsidRDefault="009C55B4" w:rsidP="001821B8">
      <w:pPr>
        <w:spacing w:line="276" w:lineRule="auto"/>
        <w:jc w:val="both"/>
        <w:rPr>
          <w:rFonts w:asciiTheme="minorHAnsi" w:eastAsia="BatangChe" w:hAnsiTheme="minorHAnsi" w:cstheme="minorHAnsi"/>
          <w:color w:val="000000"/>
        </w:rPr>
      </w:pPr>
      <w:r>
        <w:rPr>
          <w:rFonts w:asciiTheme="minorHAnsi" w:hAnsiTheme="minorHAnsi" w:cstheme="minorHAnsi"/>
        </w:rPr>
        <w:t>Framework                                : Express</w:t>
      </w:r>
      <w:r w:rsidR="00990C0C">
        <w:rPr>
          <w:rFonts w:asciiTheme="minorHAnsi" w:hAnsiTheme="minorHAnsi" w:cstheme="minorHAnsi"/>
        </w:rPr>
        <w:t xml:space="preserve"> </w:t>
      </w:r>
      <w:r w:rsidR="00B204F8">
        <w:rPr>
          <w:rFonts w:asciiTheme="minorHAnsi" w:hAnsiTheme="minorHAnsi" w:cstheme="minorHAnsi"/>
        </w:rPr>
        <w:t>JS</w:t>
      </w:r>
    </w:p>
    <w:p w:rsidR="005326EC" w:rsidRDefault="005326EC" w:rsidP="00924458">
      <w:pPr>
        <w:spacing w:line="276" w:lineRule="auto"/>
        <w:jc w:val="both"/>
        <w:rPr>
          <w:rFonts w:asciiTheme="minorHAnsi" w:eastAsia="BatangChe" w:hAnsiTheme="minorHAnsi" w:cstheme="minorHAnsi"/>
          <w:color w:val="000000"/>
        </w:rPr>
      </w:pPr>
      <w:r w:rsidRPr="00B767B0">
        <w:rPr>
          <w:rFonts w:asciiTheme="minorHAnsi" w:eastAsia="BatangChe" w:hAnsiTheme="minorHAnsi" w:cstheme="minorHAnsi"/>
          <w:color w:val="000000"/>
        </w:rPr>
        <w:t>IDE</w:t>
      </w:r>
      <w:r>
        <w:rPr>
          <w:rFonts w:asciiTheme="minorHAnsi" w:eastAsia="BatangChe" w:hAnsiTheme="minorHAnsi" w:cstheme="minorHAnsi"/>
          <w:color w:val="000000"/>
        </w:rPr>
        <w:tab/>
      </w:r>
      <w:r>
        <w:rPr>
          <w:rFonts w:asciiTheme="minorHAnsi" w:eastAsia="BatangChe" w:hAnsiTheme="minorHAnsi" w:cstheme="minorHAnsi"/>
          <w:color w:val="000000"/>
        </w:rPr>
        <w:tab/>
      </w:r>
      <w:r>
        <w:rPr>
          <w:rFonts w:asciiTheme="minorHAnsi" w:eastAsia="BatangChe" w:hAnsiTheme="minorHAnsi" w:cstheme="minorHAnsi"/>
          <w:color w:val="000000"/>
        </w:rPr>
        <w:tab/>
      </w:r>
      <w:r>
        <w:rPr>
          <w:rFonts w:asciiTheme="minorHAnsi" w:eastAsia="BatangChe" w:hAnsiTheme="minorHAnsi" w:cstheme="minorHAnsi"/>
          <w:color w:val="000000"/>
        </w:rPr>
        <w:tab/>
        <w:t xml:space="preserve">: </w:t>
      </w:r>
      <w:r w:rsidR="00AF1CAB">
        <w:rPr>
          <w:rFonts w:asciiTheme="minorHAnsi" w:eastAsia="BatangChe" w:hAnsiTheme="minorHAnsi" w:cstheme="minorHAnsi"/>
          <w:color w:val="000000"/>
        </w:rPr>
        <w:t>Visual Studio Code</w:t>
      </w:r>
      <w:r w:rsidR="001821B8">
        <w:rPr>
          <w:rFonts w:asciiTheme="minorHAnsi" w:eastAsia="BatangChe" w:hAnsiTheme="minorHAnsi" w:cstheme="minorHAnsi"/>
          <w:color w:val="000000"/>
        </w:rPr>
        <w:t>.</w:t>
      </w:r>
    </w:p>
    <w:p w:rsidR="001821B8" w:rsidRPr="00B767B0" w:rsidRDefault="001821B8" w:rsidP="001821B8">
      <w:pPr>
        <w:spacing w:line="276" w:lineRule="auto"/>
        <w:jc w:val="both"/>
        <w:rPr>
          <w:rFonts w:asciiTheme="minorHAnsi" w:eastAsia="BatangChe" w:hAnsiTheme="minorHAnsi" w:cstheme="minorHAnsi"/>
          <w:color w:val="000000"/>
        </w:rPr>
      </w:pPr>
      <w:r w:rsidRPr="00B767B0">
        <w:rPr>
          <w:rFonts w:asciiTheme="minorHAnsi" w:eastAsia="BatangChe" w:hAnsiTheme="minorHAnsi" w:cstheme="minorHAnsi"/>
          <w:color w:val="000000"/>
        </w:rPr>
        <w:t>Programming Languages</w:t>
      </w:r>
      <w:r w:rsidRPr="00B767B0">
        <w:rPr>
          <w:rFonts w:asciiTheme="minorHAnsi" w:eastAsia="BatangChe" w:hAnsiTheme="minorHAnsi" w:cstheme="minorHAnsi"/>
          <w:color w:val="000000"/>
        </w:rPr>
        <w:tab/>
        <w:t xml:space="preserve">: </w:t>
      </w:r>
      <w:proofErr w:type="gramStart"/>
      <w:r>
        <w:rPr>
          <w:rFonts w:asciiTheme="minorHAnsi" w:eastAsia="BatangChe" w:hAnsiTheme="minorHAnsi" w:cstheme="minorHAnsi"/>
          <w:color w:val="000000"/>
        </w:rPr>
        <w:t xml:space="preserve">C </w:t>
      </w:r>
      <w:r w:rsidR="00895F5A">
        <w:rPr>
          <w:rFonts w:asciiTheme="minorHAnsi" w:eastAsia="BatangChe" w:hAnsiTheme="minorHAnsi" w:cstheme="minorHAnsi"/>
          <w:color w:val="000000"/>
        </w:rPr>
        <w:t>,</w:t>
      </w:r>
      <w:proofErr w:type="gramEnd"/>
      <w:r w:rsidR="00990C0C">
        <w:rPr>
          <w:rFonts w:asciiTheme="minorHAnsi" w:eastAsia="BatangChe" w:hAnsiTheme="minorHAnsi" w:cstheme="minorHAnsi"/>
          <w:color w:val="000000"/>
        </w:rPr>
        <w:t xml:space="preserve"> </w:t>
      </w:r>
      <w:r w:rsidR="00895F5A">
        <w:rPr>
          <w:rFonts w:asciiTheme="minorHAnsi" w:eastAsia="BatangChe" w:hAnsiTheme="minorHAnsi" w:cstheme="minorHAnsi"/>
          <w:color w:val="000000"/>
        </w:rPr>
        <w:t>C++</w:t>
      </w:r>
    </w:p>
    <w:p w:rsidR="001821B8" w:rsidRDefault="00895F5A" w:rsidP="00391F4F">
      <w:pPr>
        <w:spacing w:line="276" w:lineRule="auto"/>
        <w:jc w:val="both"/>
        <w:rPr>
          <w:rFonts w:asciiTheme="minorHAnsi" w:hAnsiTheme="minorHAnsi" w:cstheme="minorHAnsi"/>
        </w:rPr>
      </w:pPr>
      <w:r w:rsidRPr="00895F5A">
        <w:rPr>
          <w:rFonts w:asciiTheme="minorHAnsi" w:hAnsiTheme="minorHAnsi" w:cstheme="minorHAnsi"/>
        </w:rPr>
        <w:t xml:space="preserve">Operating System                </w:t>
      </w:r>
      <w:r>
        <w:rPr>
          <w:rFonts w:asciiTheme="minorHAnsi" w:hAnsiTheme="minorHAnsi" w:cstheme="minorHAnsi"/>
        </w:rPr>
        <w:t xml:space="preserve"> </w:t>
      </w:r>
      <w:r w:rsidRPr="00895F5A">
        <w:rPr>
          <w:rFonts w:asciiTheme="minorHAnsi" w:hAnsiTheme="minorHAnsi" w:cstheme="minorHAnsi"/>
        </w:rPr>
        <w:t xml:space="preserve">   </w:t>
      </w:r>
      <w:r>
        <w:rPr>
          <w:rFonts w:asciiTheme="minorHAnsi" w:hAnsiTheme="minorHAnsi" w:cstheme="minorHAnsi"/>
        </w:rPr>
        <w:t xml:space="preserve"> </w:t>
      </w:r>
      <w:r w:rsidR="009C55B4">
        <w:rPr>
          <w:rFonts w:asciiTheme="minorHAnsi" w:hAnsiTheme="minorHAnsi" w:cstheme="minorHAnsi"/>
        </w:rPr>
        <w:t>: Windows 11/Linux</w:t>
      </w:r>
    </w:p>
    <w:p w:rsidR="009C55B4" w:rsidRDefault="009C55B4" w:rsidP="00391F4F">
      <w:pPr>
        <w:spacing w:line="276" w:lineRule="auto"/>
        <w:jc w:val="both"/>
        <w:rPr>
          <w:rFonts w:asciiTheme="minorHAnsi" w:hAnsiTheme="minorHAnsi" w:cstheme="minorHAnsi"/>
        </w:rPr>
      </w:pPr>
    </w:p>
    <w:p w:rsidR="009C55B4" w:rsidRPr="000D1340" w:rsidRDefault="009C55B4" w:rsidP="009C55B4">
      <w:pPr>
        <w:spacing w:line="360" w:lineRule="auto"/>
        <w:jc w:val="both"/>
        <w:rPr>
          <w:rFonts w:asciiTheme="minorHAnsi" w:eastAsia="BatangChe" w:hAnsiTheme="minorHAnsi" w:cstheme="minorHAnsi"/>
          <w:b/>
          <w:bCs/>
          <w:color w:val="000000"/>
        </w:rPr>
      </w:pPr>
      <w:r w:rsidRPr="0011134F">
        <w:rPr>
          <w:rFonts w:asciiTheme="minorHAnsi" w:hAnsiTheme="minorHAnsi" w:cstheme="minorHAnsi"/>
          <w:b/>
          <w:bCs/>
        </w:rPr>
        <w:t>ACADEMIC VALUES</w:t>
      </w:r>
    </w:p>
    <w:tbl>
      <w:tblPr>
        <w:tblW w:w="0" w:type="auto"/>
        <w:tblLayout w:type="fixed"/>
        <w:tblCellMar>
          <w:left w:w="0" w:type="dxa"/>
          <w:right w:w="0" w:type="dxa"/>
        </w:tblCellMar>
        <w:tblLook w:val="04A0" w:firstRow="1" w:lastRow="0" w:firstColumn="1" w:lastColumn="0" w:noHBand="0" w:noVBand="1"/>
      </w:tblPr>
      <w:tblGrid>
        <w:gridCol w:w="1940"/>
        <w:gridCol w:w="580"/>
        <w:gridCol w:w="7120"/>
      </w:tblGrid>
      <w:tr w:rsidR="009C55B4" w:rsidRPr="00895F5A" w:rsidTr="00FE265A">
        <w:trPr>
          <w:trHeight w:val="523"/>
        </w:trPr>
        <w:tc>
          <w:tcPr>
            <w:tcW w:w="1940" w:type="dxa"/>
            <w:vAlign w:val="bottom"/>
          </w:tcPr>
          <w:p w:rsidR="009C55B4" w:rsidRPr="00895F5A" w:rsidRDefault="009C55B4" w:rsidP="00FE265A">
            <w:pPr>
              <w:rPr>
                <w:rFonts w:asciiTheme="minorHAnsi" w:hAnsiTheme="minorHAnsi" w:cstheme="minorHAnsi"/>
                <w:sz w:val="20"/>
                <w:szCs w:val="20"/>
              </w:rPr>
            </w:pPr>
            <w:r w:rsidRPr="00895F5A">
              <w:rPr>
                <w:rFonts w:asciiTheme="minorHAnsi" w:eastAsia="Times New Roman" w:hAnsiTheme="minorHAnsi" w:cstheme="minorHAnsi"/>
              </w:rPr>
              <w:t>College</w:t>
            </w:r>
          </w:p>
        </w:tc>
        <w:tc>
          <w:tcPr>
            <w:tcW w:w="580" w:type="dxa"/>
            <w:vAlign w:val="bottom"/>
          </w:tcPr>
          <w:p w:rsidR="009C55B4" w:rsidRPr="00895F5A" w:rsidRDefault="009C55B4" w:rsidP="00FE265A">
            <w:pPr>
              <w:ind w:right="200"/>
              <w:jc w:val="right"/>
              <w:rPr>
                <w:rFonts w:asciiTheme="minorHAnsi" w:hAnsiTheme="minorHAnsi" w:cstheme="minorHAnsi"/>
                <w:sz w:val="20"/>
                <w:szCs w:val="20"/>
              </w:rPr>
            </w:pPr>
            <w:r w:rsidRPr="00895F5A">
              <w:rPr>
                <w:rFonts w:asciiTheme="minorHAnsi" w:eastAsia="Times New Roman" w:hAnsiTheme="minorHAnsi" w:cstheme="minorHAnsi"/>
                <w:b/>
                <w:bCs/>
              </w:rPr>
              <w:t>:</w:t>
            </w:r>
          </w:p>
        </w:tc>
        <w:tc>
          <w:tcPr>
            <w:tcW w:w="7120" w:type="dxa"/>
            <w:vAlign w:val="bottom"/>
          </w:tcPr>
          <w:p w:rsidR="009C55B4" w:rsidRPr="00895F5A" w:rsidRDefault="009C55B4" w:rsidP="00FE265A">
            <w:pPr>
              <w:ind w:left="320"/>
              <w:rPr>
                <w:rFonts w:asciiTheme="minorHAnsi" w:hAnsiTheme="minorHAnsi" w:cstheme="minorHAnsi"/>
                <w:sz w:val="20"/>
                <w:szCs w:val="20"/>
              </w:rPr>
            </w:pPr>
            <w:r>
              <w:rPr>
                <w:rFonts w:asciiTheme="minorHAnsi" w:eastAsia="Times New Roman" w:hAnsiTheme="minorHAnsi" w:cstheme="minorHAnsi"/>
              </w:rPr>
              <w:t xml:space="preserve">A.V.C </w:t>
            </w:r>
            <w:r w:rsidRPr="00895F5A">
              <w:rPr>
                <w:rFonts w:asciiTheme="minorHAnsi" w:eastAsia="Times New Roman" w:hAnsiTheme="minorHAnsi" w:cstheme="minorHAnsi"/>
              </w:rPr>
              <w:t>College</w:t>
            </w:r>
            <w:r>
              <w:rPr>
                <w:rFonts w:asciiTheme="minorHAnsi" w:eastAsia="Times New Roman" w:hAnsiTheme="minorHAnsi" w:cstheme="minorHAnsi"/>
              </w:rPr>
              <w:t xml:space="preserve"> of </w:t>
            </w:r>
            <w:r w:rsidRPr="00895F5A">
              <w:rPr>
                <w:rFonts w:asciiTheme="minorHAnsi" w:eastAsia="Times New Roman" w:hAnsiTheme="minorHAnsi" w:cstheme="minorHAnsi"/>
              </w:rPr>
              <w:t>Engineering (Affiliated to Anna University)</w:t>
            </w:r>
          </w:p>
        </w:tc>
      </w:tr>
      <w:tr w:rsidR="009C55B4" w:rsidRPr="00895F5A" w:rsidTr="00FE265A">
        <w:trPr>
          <w:trHeight w:val="276"/>
        </w:trPr>
        <w:tc>
          <w:tcPr>
            <w:tcW w:w="1940" w:type="dxa"/>
            <w:vAlign w:val="bottom"/>
          </w:tcPr>
          <w:p w:rsidR="009C55B4" w:rsidRPr="00895F5A" w:rsidRDefault="009C55B4" w:rsidP="00FE265A">
            <w:pPr>
              <w:rPr>
                <w:rFonts w:asciiTheme="minorHAnsi" w:hAnsiTheme="minorHAnsi" w:cstheme="minorHAnsi"/>
                <w:sz w:val="20"/>
                <w:szCs w:val="20"/>
              </w:rPr>
            </w:pPr>
            <w:r w:rsidRPr="00895F5A">
              <w:rPr>
                <w:rFonts w:asciiTheme="minorHAnsi" w:eastAsia="Times New Roman" w:hAnsiTheme="minorHAnsi" w:cstheme="minorHAnsi"/>
              </w:rPr>
              <w:t>Degree</w:t>
            </w:r>
          </w:p>
        </w:tc>
        <w:tc>
          <w:tcPr>
            <w:tcW w:w="580" w:type="dxa"/>
            <w:vAlign w:val="bottom"/>
          </w:tcPr>
          <w:p w:rsidR="009C55B4" w:rsidRPr="00895F5A" w:rsidRDefault="009C55B4" w:rsidP="00FE265A">
            <w:pPr>
              <w:ind w:right="200"/>
              <w:jc w:val="right"/>
              <w:rPr>
                <w:rFonts w:asciiTheme="minorHAnsi" w:hAnsiTheme="minorHAnsi" w:cstheme="minorHAnsi"/>
                <w:sz w:val="20"/>
                <w:szCs w:val="20"/>
              </w:rPr>
            </w:pPr>
            <w:r w:rsidRPr="00895F5A">
              <w:rPr>
                <w:rFonts w:asciiTheme="minorHAnsi" w:eastAsia="Times New Roman" w:hAnsiTheme="minorHAnsi" w:cstheme="minorHAnsi"/>
                <w:b/>
                <w:bCs/>
              </w:rPr>
              <w:t>:</w:t>
            </w:r>
          </w:p>
        </w:tc>
        <w:tc>
          <w:tcPr>
            <w:tcW w:w="7120" w:type="dxa"/>
            <w:vAlign w:val="bottom"/>
          </w:tcPr>
          <w:p w:rsidR="009C55B4" w:rsidRPr="00895F5A" w:rsidRDefault="009C55B4" w:rsidP="00FE265A">
            <w:pPr>
              <w:ind w:left="320"/>
              <w:rPr>
                <w:rFonts w:asciiTheme="minorHAnsi" w:hAnsiTheme="minorHAnsi" w:cstheme="minorHAnsi"/>
                <w:sz w:val="20"/>
                <w:szCs w:val="20"/>
              </w:rPr>
            </w:pPr>
            <w:r w:rsidRPr="00895F5A">
              <w:rPr>
                <w:rFonts w:asciiTheme="minorHAnsi" w:eastAsia="Times New Roman" w:hAnsiTheme="minorHAnsi" w:cstheme="minorHAnsi"/>
              </w:rPr>
              <w:t xml:space="preserve">BACHELOR OF </w:t>
            </w:r>
            <w:r>
              <w:rPr>
                <w:rFonts w:asciiTheme="minorHAnsi" w:eastAsia="Times New Roman" w:hAnsiTheme="minorHAnsi" w:cstheme="minorHAnsi"/>
              </w:rPr>
              <w:t>TECHNOLOGY (</w:t>
            </w:r>
            <w:proofErr w:type="spellStart"/>
            <w:r>
              <w:rPr>
                <w:rFonts w:asciiTheme="minorHAnsi" w:eastAsia="Times New Roman" w:hAnsiTheme="minorHAnsi" w:cstheme="minorHAnsi"/>
              </w:rPr>
              <w:t>B.Tech</w:t>
            </w:r>
            <w:proofErr w:type="spellEnd"/>
            <w:r>
              <w:rPr>
                <w:rFonts w:asciiTheme="minorHAnsi" w:eastAsia="Times New Roman" w:hAnsiTheme="minorHAnsi" w:cstheme="minorHAnsi"/>
              </w:rPr>
              <w:t>)</w:t>
            </w:r>
          </w:p>
        </w:tc>
      </w:tr>
      <w:tr w:rsidR="009C55B4" w:rsidRPr="00895F5A" w:rsidTr="00FE265A">
        <w:trPr>
          <w:trHeight w:val="276"/>
        </w:trPr>
        <w:tc>
          <w:tcPr>
            <w:tcW w:w="1940" w:type="dxa"/>
            <w:vAlign w:val="bottom"/>
          </w:tcPr>
          <w:p w:rsidR="009C55B4" w:rsidRPr="00895F5A" w:rsidRDefault="009C55B4" w:rsidP="00FE265A">
            <w:pPr>
              <w:rPr>
                <w:rFonts w:asciiTheme="minorHAnsi" w:hAnsiTheme="minorHAnsi" w:cstheme="minorHAnsi"/>
                <w:sz w:val="20"/>
                <w:szCs w:val="20"/>
              </w:rPr>
            </w:pPr>
            <w:r w:rsidRPr="00895F5A">
              <w:rPr>
                <w:rFonts w:asciiTheme="minorHAnsi" w:eastAsia="Times New Roman" w:hAnsiTheme="minorHAnsi" w:cstheme="minorHAnsi"/>
              </w:rPr>
              <w:t>Department</w:t>
            </w:r>
          </w:p>
        </w:tc>
        <w:tc>
          <w:tcPr>
            <w:tcW w:w="580" w:type="dxa"/>
            <w:vAlign w:val="bottom"/>
          </w:tcPr>
          <w:p w:rsidR="009C55B4" w:rsidRPr="00895F5A" w:rsidRDefault="009C55B4" w:rsidP="00FE265A">
            <w:pPr>
              <w:ind w:right="200"/>
              <w:jc w:val="right"/>
              <w:rPr>
                <w:rFonts w:asciiTheme="minorHAnsi" w:hAnsiTheme="minorHAnsi" w:cstheme="minorHAnsi"/>
                <w:sz w:val="20"/>
                <w:szCs w:val="20"/>
              </w:rPr>
            </w:pPr>
            <w:r w:rsidRPr="00895F5A">
              <w:rPr>
                <w:rFonts w:asciiTheme="minorHAnsi" w:eastAsia="Times New Roman" w:hAnsiTheme="minorHAnsi" w:cstheme="minorHAnsi"/>
                <w:b/>
                <w:bCs/>
              </w:rPr>
              <w:t>:</w:t>
            </w:r>
          </w:p>
        </w:tc>
        <w:tc>
          <w:tcPr>
            <w:tcW w:w="7120" w:type="dxa"/>
            <w:vAlign w:val="bottom"/>
          </w:tcPr>
          <w:p w:rsidR="009C55B4" w:rsidRPr="00895F5A" w:rsidRDefault="009C55B4" w:rsidP="00FE265A">
            <w:pPr>
              <w:ind w:left="320"/>
              <w:rPr>
                <w:rFonts w:asciiTheme="minorHAnsi" w:hAnsiTheme="minorHAnsi" w:cstheme="minorHAnsi"/>
                <w:sz w:val="20"/>
                <w:szCs w:val="20"/>
              </w:rPr>
            </w:pPr>
            <w:r>
              <w:rPr>
                <w:rFonts w:asciiTheme="minorHAnsi" w:eastAsia="Times New Roman" w:hAnsiTheme="minorHAnsi" w:cstheme="minorHAnsi"/>
              </w:rPr>
              <w:t>Information Technology(IT)</w:t>
            </w:r>
          </w:p>
        </w:tc>
      </w:tr>
      <w:tr w:rsidR="009C55B4" w:rsidRPr="00895F5A" w:rsidTr="00FE265A">
        <w:trPr>
          <w:trHeight w:val="276"/>
        </w:trPr>
        <w:tc>
          <w:tcPr>
            <w:tcW w:w="1940" w:type="dxa"/>
            <w:vAlign w:val="bottom"/>
          </w:tcPr>
          <w:p w:rsidR="009C55B4" w:rsidRPr="00895F5A" w:rsidRDefault="009C55B4" w:rsidP="00FE265A">
            <w:pPr>
              <w:rPr>
                <w:rFonts w:asciiTheme="minorHAnsi" w:hAnsiTheme="minorHAnsi" w:cstheme="minorHAnsi"/>
                <w:sz w:val="20"/>
                <w:szCs w:val="20"/>
              </w:rPr>
            </w:pPr>
            <w:r w:rsidRPr="00895F5A">
              <w:rPr>
                <w:rFonts w:asciiTheme="minorHAnsi" w:eastAsia="Times New Roman" w:hAnsiTheme="minorHAnsi" w:cstheme="minorHAnsi"/>
              </w:rPr>
              <w:t>Year of Passing</w:t>
            </w:r>
          </w:p>
        </w:tc>
        <w:tc>
          <w:tcPr>
            <w:tcW w:w="580" w:type="dxa"/>
            <w:vAlign w:val="bottom"/>
          </w:tcPr>
          <w:p w:rsidR="009C55B4" w:rsidRPr="00895F5A" w:rsidRDefault="009C55B4" w:rsidP="00FE265A">
            <w:pPr>
              <w:ind w:right="200"/>
              <w:jc w:val="right"/>
              <w:rPr>
                <w:rFonts w:asciiTheme="minorHAnsi" w:hAnsiTheme="minorHAnsi" w:cstheme="minorHAnsi"/>
                <w:sz w:val="20"/>
                <w:szCs w:val="20"/>
              </w:rPr>
            </w:pPr>
            <w:r w:rsidRPr="00895F5A">
              <w:rPr>
                <w:rFonts w:asciiTheme="minorHAnsi" w:eastAsia="Times New Roman" w:hAnsiTheme="minorHAnsi" w:cstheme="minorHAnsi"/>
                <w:b/>
                <w:bCs/>
              </w:rPr>
              <w:t>:</w:t>
            </w:r>
          </w:p>
        </w:tc>
        <w:tc>
          <w:tcPr>
            <w:tcW w:w="7120" w:type="dxa"/>
            <w:vAlign w:val="bottom"/>
          </w:tcPr>
          <w:p w:rsidR="009C55B4" w:rsidRPr="00895F5A" w:rsidRDefault="009C55B4" w:rsidP="00FE265A">
            <w:pPr>
              <w:ind w:left="320"/>
              <w:rPr>
                <w:rFonts w:asciiTheme="minorHAnsi" w:hAnsiTheme="minorHAnsi" w:cstheme="minorHAnsi"/>
                <w:sz w:val="20"/>
                <w:szCs w:val="20"/>
              </w:rPr>
            </w:pPr>
            <w:r>
              <w:rPr>
                <w:rFonts w:asciiTheme="minorHAnsi" w:eastAsia="Times New Roman" w:hAnsiTheme="minorHAnsi" w:cstheme="minorHAnsi"/>
              </w:rPr>
              <w:t>2020</w:t>
            </w:r>
          </w:p>
        </w:tc>
      </w:tr>
      <w:tr w:rsidR="009C55B4" w:rsidRPr="00895F5A" w:rsidTr="00FE265A">
        <w:trPr>
          <w:trHeight w:val="331"/>
        </w:trPr>
        <w:tc>
          <w:tcPr>
            <w:tcW w:w="1940" w:type="dxa"/>
            <w:vAlign w:val="bottom"/>
          </w:tcPr>
          <w:p w:rsidR="009C55B4" w:rsidRPr="00895F5A" w:rsidRDefault="009C55B4" w:rsidP="00FE265A">
            <w:pPr>
              <w:rPr>
                <w:rFonts w:asciiTheme="minorHAnsi" w:hAnsiTheme="minorHAnsi" w:cstheme="minorHAnsi"/>
                <w:sz w:val="20"/>
                <w:szCs w:val="20"/>
              </w:rPr>
            </w:pPr>
            <w:r w:rsidRPr="00895F5A">
              <w:rPr>
                <w:rFonts w:asciiTheme="minorHAnsi" w:eastAsia="Times New Roman" w:hAnsiTheme="minorHAnsi" w:cstheme="minorHAnsi"/>
              </w:rPr>
              <w:t>CGPA</w:t>
            </w:r>
          </w:p>
        </w:tc>
        <w:tc>
          <w:tcPr>
            <w:tcW w:w="580" w:type="dxa"/>
            <w:vAlign w:val="bottom"/>
          </w:tcPr>
          <w:p w:rsidR="009C55B4" w:rsidRPr="00895F5A" w:rsidRDefault="009C55B4" w:rsidP="00FE265A">
            <w:pPr>
              <w:ind w:right="200"/>
              <w:jc w:val="right"/>
              <w:rPr>
                <w:rFonts w:asciiTheme="minorHAnsi" w:hAnsiTheme="minorHAnsi" w:cstheme="minorHAnsi"/>
                <w:sz w:val="20"/>
                <w:szCs w:val="20"/>
              </w:rPr>
            </w:pPr>
            <w:r w:rsidRPr="00895F5A">
              <w:rPr>
                <w:rFonts w:asciiTheme="minorHAnsi" w:eastAsia="Times New Roman" w:hAnsiTheme="minorHAnsi" w:cstheme="minorHAnsi"/>
                <w:b/>
                <w:bCs/>
              </w:rPr>
              <w:t>:</w:t>
            </w:r>
          </w:p>
        </w:tc>
        <w:tc>
          <w:tcPr>
            <w:tcW w:w="7120" w:type="dxa"/>
            <w:vAlign w:val="bottom"/>
          </w:tcPr>
          <w:p w:rsidR="009C55B4" w:rsidRPr="00895F5A" w:rsidRDefault="009C55B4" w:rsidP="00FE265A">
            <w:pPr>
              <w:ind w:left="320"/>
              <w:rPr>
                <w:rFonts w:asciiTheme="minorHAnsi" w:eastAsia="Times New Roman" w:hAnsiTheme="minorHAnsi" w:cstheme="minorHAnsi"/>
              </w:rPr>
            </w:pPr>
            <w:r>
              <w:rPr>
                <w:rFonts w:asciiTheme="minorHAnsi" w:eastAsia="Times New Roman" w:hAnsiTheme="minorHAnsi" w:cstheme="minorHAnsi"/>
              </w:rPr>
              <w:t>6.67</w:t>
            </w:r>
          </w:p>
        </w:tc>
      </w:tr>
    </w:tbl>
    <w:p w:rsidR="009C55B4" w:rsidRDefault="009C55B4" w:rsidP="00391F4F">
      <w:pPr>
        <w:spacing w:line="276" w:lineRule="auto"/>
        <w:jc w:val="both"/>
        <w:rPr>
          <w:rFonts w:asciiTheme="minorHAnsi" w:eastAsia="BatangChe" w:hAnsiTheme="minorHAnsi" w:cstheme="minorHAnsi"/>
          <w:color w:val="000000"/>
        </w:rPr>
      </w:pPr>
    </w:p>
    <w:p w:rsidR="009C55B4" w:rsidRDefault="009C55B4" w:rsidP="0011134F">
      <w:pPr>
        <w:spacing w:line="340" w:lineRule="exact"/>
        <w:jc w:val="both"/>
        <w:rPr>
          <w:rFonts w:asciiTheme="minorHAnsi" w:eastAsia="BatangChe" w:hAnsiTheme="minorHAnsi" w:cstheme="minorHAnsi"/>
          <w:b/>
          <w:color w:val="000000"/>
        </w:rPr>
      </w:pPr>
    </w:p>
    <w:p w:rsidR="00EA0334" w:rsidRDefault="009C55B4" w:rsidP="0011134F">
      <w:pPr>
        <w:spacing w:line="340" w:lineRule="exact"/>
        <w:jc w:val="both"/>
        <w:rPr>
          <w:rFonts w:asciiTheme="minorHAnsi" w:eastAsia="BatangChe" w:hAnsiTheme="minorHAnsi" w:cstheme="minorHAnsi"/>
          <w:b/>
          <w:color w:val="000000"/>
        </w:rPr>
      </w:pPr>
      <w:r w:rsidRPr="009C55B4">
        <w:rPr>
          <w:rFonts w:asciiTheme="minorHAnsi" w:eastAsia="BatangChe" w:hAnsiTheme="minorHAnsi" w:cstheme="minorHAnsi"/>
          <w:b/>
          <w:color w:val="000000"/>
        </w:rPr>
        <w:t>TRAINING AND CERTIFICATION:</w:t>
      </w:r>
    </w:p>
    <w:p w:rsidR="009C55B4" w:rsidRPr="009C55B4" w:rsidRDefault="009C55B4" w:rsidP="009C55B4">
      <w:pPr>
        <w:pStyle w:val="ListParagraph"/>
        <w:numPr>
          <w:ilvl w:val="0"/>
          <w:numId w:val="27"/>
        </w:numPr>
        <w:spacing w:line="340" w:lineRule="exact"/>
        <w:jc w:val="both"/>
        <w:rPr>
          <w:rFonts w:eastAsia="BatangChe" w:cstheme="minorHAnsi"/>
          <w:color w:val="000000"/>
        </w:rPr>
      </w:pPr>
      <w:r w:rsidRPr="009C55B4">
        <w:rPr>
          <w:rFonts w:eastAsia="BatangChe" w:cstheme="minorHAnsi"/>
          <w:color w:val="000000"/>
        </w:rPr>
        <w:t xml:space="preserve">Completed Certified Angular Master Program in Credo </w:t>
      </w:r>
      <w:proofErr w:type="spellStart"/>
      <w:r w:rsidRPr="009C55B4">
        <w:rPr>
          <w:rFonts w:eastAsia="BatangChe" w:cstheme="minorHAnsi"/>
          <w:color w:val="000000"/>
        </w:rPr>
        <w:t>Systemz</w:t>
      </w:r>
      <w:proofErr w:type="spellEnd"/>
      <w:r w:rsidRPr="009C55B4">
        <w:rPr>
          <w:rFonts w:eastAsia="BatangChe" w:cstheme="minorHAnsi"/>
          <w:color w:val="000000"/>
        </w:rPr>
        <w:t>.</w:t>
      </w:r>
    </w:p>
    <w:p w:rsidR="009C55B4" w:rsidRDefault="009C55B4" w:rsidP="0011134F">
      <w:pPr>
        <w:spacing w:line="340" w:lineRule="exact"/>
        <w:jc w:val="both"/>
        <w:rPr>
          <w:rFonts w:asciiTheme="minorHAnsi" w:hAnsiTheme="minorHAnsi" w:cstheme="minorHAnsi"/>
          <w:b/>
          <w:bCs/>
        </w:rPr>
      </w:pPr>
    </w:p>
    <w:p w:rsidR="00F060C7" w:rsidRPr="00B767B0" w:rsidRDefault="0011134F" w:rsidP="00391F4F">
      <w:pPr>
        <w:spacing w:line="276" w:lineRule="auto"/>
        <w:jc w:val="both"/>
        <w:rPr>
          <w:rFonts w:asciiTheme="minorHAnsi" w:hAnsiTheme="minorHAnsi" w:cstheme="minorHAnsi"/>
          <w:b/>
          <w:bCs/>
        </w:rPr>
      </w:pPr>
      <w:r>
        <w:rPr>
          <w:rFonts w:asciiTheme="minorHAnsi" w:hAnsiTheme="minorHAnsi" w:cstheme="minorHAnsi"/>
          <w:b/>
          <w:bCs/>
        </w:rPr>
        <w:t>PROFESSIONAL EXPEREINCE</w:t>
      </w:r>
    </w:p>
    <w:p w:rsidR="00B87681" w:rsidRPr="009C55B4" w:rsidRDefault="00B87681" w:rsidP="009C55B4">
      <w:pPr>
        <w:pStyle w:val="ListParagraph"/>
        <w:numPr>
          <w:ilvl w:val="0"/>
          <w:numId w:val="28"/>
        </w:numPr>
        <w:jc w:val="both"/>
        <w:rPr>
          <w:rFonts w:cstheme="minorHAnsi"/>
          <w:b/>
          <w:bCs/>
        </w:rPr>
      </w:pPr>
      <w:r w:rsidRPr="009C55B4">
        <w:rPr>
          <w:rFonts w:cstheme="minorHAnsi"/>
        </w:rPr>
        <w:t xml:space="preserve">Presently associated with </w:t>
      </w:r>
      <w:r w:rsidR="001821B8" w:rsidRPr="009C55B4">
        <w:rPr>
          <w:rFonts w:cstheme="minorHAnsi"/>
        </w:rPr>
        <w:t xml:space="preserve">Credo </w:t>
      </w:r>
      <w:proofErr w:type="spellStart"/>
      <w:r w:rsidR="001821B8" w:rsidRPr="009C55B4">
        <w:rPr>
          <w:rFonts w:cstheme="minorHAnsi"/>
        </w:rPr>
        <w:t>Systemz</w:t>
      </w:r>
      <w:proofErr w:type="spellEnd"/>
      <w:r w:rsidR="001821B8" w:rsidRPr="009C55B4">
        <w:rPr>
          <w:rFonts w:cstheme="minorHAnsi"/>
        </w:rPr>
        <w:t xml:space="preserve"> as </w:t>
      </w:r>
      <w:r w:rsidR="009C55B4" w:rsidRPr="009C55B4">
        <w:rPr>
          <w:rFonts w:cstheme="minorHAnsi"/>
        </w:rPr>
        <w:t xml:space="preserve">Angular </w:t>
      </w:r>
      <w:r w:rsidR="001821B8" w:rsidRPr="009C55B4">
        <w:rPr>
          <w:rFonts w:cstheme="minorHAnsi"/>
        </w:rPr>
        <w:t>Developer</w:t>
      </w:r>
      <w:r w:rsidR="009C55B4" w:rsidRPr="009C55B4">
        <w:rPr>
          <w:rFonts w:cstheme="minorHAnsi"/>
        </w:rPr>
        <w:t xml:space="preserve"> Intern</w:t>
      </w:r>
      <w:r w:rsidR="001821B8" w:rsidRPr="009C55B4">
        <w:rPr>
          <w:rFonts w:cstheme="minorHAnsi"/>
        </w:rPr>
        <w:t xml:space="preserve"> From Nov’2020</w:t>
      </w:r>
      <w:r w:rsidRPr="009C55B4">
        <w:rPr>
          <w:rFonts w:cstheme="minorHAnsi"/>
        </w:rPr>
        <w:t xml:space="preserve"> to Till Date</w:t>
      </w:r>
      <w:r w:rsidR="009C55B4" w:rsidRPr="009C55B4">
        <w:rPr>
          <w:rFonts w:cstheme="minorHAnsi"/>
        </w:rPr>
        <w:t xml:space="preserve"> </w:t>
      </w:r>
    </w:p>
    <w:p w:rsidR="00883EAC" w:rsidRPr="00B767B0" w:rsidRDefault="00883EAC" w:rsidP="00391F4F">
      <w:pPr>
        <w:spacing w:line="276" w:lineRule="auto"/>
        <w:jc w:val="both"/>
        <w:rPr>
          <w:rFonts w:asciiTheme="minorHAnsi" w:hAnsiTheme="minorHAnsi" w:cstheme="minorHAnsi"/>
        </w:rPr>
      </w:pPr>
    </w:p>
    <w:p w:rsidR="009C55B4" w:rsidRDefault="009C55B4" w:rsidP="00581394">
      <w:pPr>
        <w:spacing w:line="360" w:lineRule="auto"/>
        <w:jc w:val="both"/>
        <w:rPr>
          <w:rFonts w:asciiTheme="minorHAnsi" w:eastAsia="BatangChe" w:hAnsiTheme="minorHAnsi" w:cstheme="minorHAnsi"/>
          <w:b/>
          <w:bCs/>
          <w:color w:val="000000"/>
        </w:rPr>
      </w:pPr>
    </w:p>
    <w:p w:rsidR="009C55B4" w:rsidRDefault="009C55B4" w:rsidP="00581394">
      <w:pPr>
        <w:spacing w:line="360" w:lineRule="auto"/>
        <w:jc w:val="both"/>
        <w:rPr>
          <w:rFonts w:asciiTheme="minorHAnsi" w:eastAsia="BatangChe" w:hAnsiTheme="minorHAnsi" w:cstheme="minorHAnsi"/>
          <w:b/>
          <w:bCs/>
          <w:color w:val="000000"/>
        </w:rPr>
      </w:pPr>
    </w:p>
    <w:p w:rsidR="008C7020" w:rsidRDefault="007107B8" w:rsidP="00581394">
      <w:pPr>
        <w:spacing w:line="360" w:lineRule="auto"/>
        <w:jc w:val="both"/>
        <w:rPr>
          <w:rFonts w:asciiTheme="minorHAnsi" w:eastAsia="BatangChe" w:hAnsiTheme="minorHAnsi" w:cstheme="minorHAnsi"/>
          <w:b/>
          <w:bCs/>
          <w:color w:val="000000"/>
        </w:rPr>
      </w:pPr>
      <w:r w:rsidRPr="0011134F">
        <w:rPr>
          <w:rFonts w:asciiTheme="minorHAnsi" w:eastAsia="BatangChe" w:hAnsiTheme="minorHAnsi" w:cstheme="minorHAnsi"/>
          <w:b/>
          <w:bCs/>
          <w:color w:val="000000"/>
        </w:rPr>
        <w:lastRenderedPageBreak/>
        <w:t>PROJECT SUMMARY</w:t>
      </w:r>
    </w:p>
    <w:p w:rsidR="00A97816" w:rsidRPr="000B6FB1" w:rsidRDefault="00A97816" w:rsidP="000B6FB1">
      <w:pPr>
        <w:pStyle w:val="ListParagraph"/>
        <w:numPr>
          <w:ilvl w:val="0"/>
          <w:numId w:val="31"/>
        </w:numPr>
        <w:spacing w:line="340" w:lineRule="exact"/>
        <w:jc w:val="both"/>
        <w:rPr>
          <w:rFonts w:eastAsia="BatangChe" w:cstheme="minorHAnsi"/>
          <w:b/>
          <w:bCs/>
          <w:color w:val="000000"/>
        </w:rPr>
      </w:pPr>
      <w:r w:rsidRPr="000B6FB1">
        <w:rPr>
          <w:rFonts w:eastAsia="BatangChe" w:cstheme="minorHAnsi"/>
          <w:b/>
          <w:bCs/>
          <w:color w:val="000000"/>
        </w:rPr>
        <w:t>Project Name</w:t>
      </w:r>
      <w:r w:rsidRPr="000B6FB1">
        <w:rPr>
          <w:rFonts w:eastAsia="BatangChe" w:cstheme="minorHAnsi"/>
          <w:b/>
          <w:bCs/>
          <w:color w:val="000000"/>
        </w:rPr>
        <w:tab/>
        <w:t>: E-Commerce Application</w:t>
      </w:r>
    </w:p>
    <w:p w:rsidR="00A97816" w:rsidRPr="0011134F" w:rsidRDefault="00A97816" w:rsidP="00A97816">
      <w:pPr>
        <w:spacing w:line="340" w:lineRule="exact"/>
        <w:jc w:val="both"/>
        <w:rPr>
          <w:rFonts w:asciiTheme="minorHAnsi" w:eastAsia="BatangChe" w:hAnsiTheme="minorHAnsi" w:cstheme="minorHAnsi"/>
          <w:bCs/>
          <w:color w:val="000000"/>
        </w:rPr>
      </w:pPr>
      <w:r w:rsidRPr="0011134F">
        <w:rPr>
          <w:rFonts w:asciiTheme="minorHAnsi" w:hAnsiTheme="minorHAnsi" w:cstheme="minorHAnsi"/>
          <w:bCs/>
          <w:lang w:val="en-GB"/>
        </w:rPr>
        <w:t>Environment</w:t>
      </w:r>
      <w:r w:rsidRPr="0011134F">
        <w:rPr>
          <w:rFonts w:asciiTheme="minorHAnsi" w:eastAsia="BatangChe" w:hAnsiTheme="minorHAnsi" w:cstheme="minorHAnsi"/>
          <w:bCs/>
          <w:color w:val="000000"/>
        </w:rPr>
        <w:tab/>
        <w:t>:</w:t>
      </w:r>
      <w:r w:rsidR="001821B8">
        <w:rPr>
          <w:rFonts w:asciiTheme="minorHAnsi" w:eastAsia="BatangChe" w:hAnsiTheme="minorHAnsi" w:cstheme="minorHAnsi"/>
          <w:bCs/>
          <w:color w:val="000000"/>
        </w:rPr>
        <w:t xml:space="preserve"> Angular 11</w:t>
      </w:r>
      <w:r>
        <w:rPr>
          <w:rFonts w:asciiTheme="minorHAnsi" w:eastAsia="BatangChe" w:hAnsiTheme="minorHAnsi" w:cstheme="minorHAnsi"/>
          <w:bCs/>
          <w:color w:val="000000"/>
        </w:rPr>
        <w:t>, Node JS, Typescript, Express JS, MongoDB</w:t>
      </w:r>
    </w:p>
    <w:p w:rsidR="00A97816" w:rsidRDefault="00A97816" w:rsidP="00A9781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Verdana" w:eastAsia="Calibri" w:hAnsi="Verdana" w:cs="Vijaya"/>
          <w:sz w:val="20"/>
          <w:szCs w:val="20"/>
        </w:rPr>
      </w:pPr>
      <w:r w:rsidRPr="0011134F">
        <w:rPr>
          <w:rFonts w:asciiTheme="minorHAnsi" w:eastAsia="BatangChe" w:hAnsiTheme="minorHAnsi" w:cstheme="minorHAnsi"/>
          <w:bCs/>
          <w:color w:val="000000"/>
        </w:rPr>
        <w:t>Description</w:t>
      </w:r>
      <w:r>
        <w:rPr>
          <w:rFonts w:asciiTheme="minorHAnsi" w:eastAsia="BatangChe" w:hAnsiTheme="minorHAnsi" w:cstheme="minorHAnsi"/>
          <w:bCs/>
          <w:color w:val="000000"/>
        </w:rPr>
        <w:t xml:space="preserve">     </w:t>
      </w:r>
      <w:r w:rsidRPr="0011134F">
        <w:rPr>
          <w:rFonts w:asciiTheme="minorHAnsi" w:eastAsia="BatangChe" w:hAnsiTheme="minorHAnsi" w:cstheme="minorHAnsi"/>
          <w:bCs/>
          <w:color w:val="000000"/>
        </w:rPr>
        <w:t>:</w:t>
      </w:r>
      <w:r>
        <w:rPr>
          <w:rFonts w:ascii="Verdana" w:hAnsi="Verdana"/>
          <w:sz w:val="20"/>
          <w:szCs w:val="20"/>
        </w:rPr>
        <w:t xml:space="preserve"> </w:t>
      </w:r>
      <w:r w:rsidRPr="000F3586">
        <w:rPr>
          <w:rFonts w:asciiTheme="minorHAnsi" w:eastAsia="BatangChe" w:hAnsiTheme="minorHAnsi" w:cstheme="minorHAnsi"/>
          <w:bCs/>
          <w:color w:val="000000"/>
        </w:rPr>
        <w:t>E-commerce Application with payment gateway Integration. The Application has the admin functionalities. Admin can upload products from the admin panel with categories. He can make the entire application from admin panel.</w:t>
      </w:r>
      <w:r>
        <w:rPr>
          <w:rFonts w:asciiTheme="minorHAnsi" w:eastAsia="BatangChe" w:hAnsiTheme="minorHAnsi" w:cstheme="minorHAnsi"/>
          <w:bCs/>
          <w:color w:val="000000"/>
        </w:rPr>
        <w:t xml:space="preserve"> </w:t>
      </w:r>
      <w:r w:rsidRPr="00FC25EA">
        <w:rPr>
          <w:rFonts w:asciiTheme="minorHAnsi" w:eastAsia="BatangChe" w:hAnsiTheme="minorHAnsi" w:cstheme="minorHAnsi"/>
          <w:bCs/>
          <w:color w:val="000000"/>
        </w:rPr>
        <w:t>In frontend, the products will be displayed with short description and other details. Users can Search, Add products in their cart Update their cart and purchase through PayPal and payment gateway.</w:t>
      </w:r>
      <w:r>
        <w:rPr>
          <w:rFonts w:ascii="Verdana" w:eastAsia="Calibri" w:hAnsi="Verdana" w:cs="Vijaya"/>
          <w:sz w:val="20"/>
          <w:szCs w:val="20"/>
        </w:rPr>
        <w:t xml:space="preserve"> </w:t>
      </w:r>
    </w:p>
    <w:p w:rsidR="00A97816" w:rsidRDefault="00A97816" w:rsidP="00A97816">
      <w:pPr>
        <w:spacing w:line="340" w:lineRule="exact"/>
        <w:jc w:val="both"/>
        <w:rPr>
          <w:rFonts w:asciiTheme="minorHAnsi" w:hAnsiTheme="minorHAnsi" w:cstheme="minorHAnsi"/>
          <w:b/>
          <w:bCs/>
        </w:rPr>
      </w:pPr>
    </w:p>
    <w:p w:rsidR="00A97816" w:rsidRPr="00C00A6A" w:rsidRDefault="00A97816" w:rsidP="00A97816">
      <w:pPr>
        <w:spacing w:line="340" w:lineRule="exact"/>
        <w:jc w:val="both"/>
        <w:rPr>
          <w:rFonts w:asciiTheme="minorHAnsi" w:hAnsiTheme="minorHAnsi" w:cstheme="minorHAnsi"/>
          <w:b/>
          <w:bCs/>
        </w:rPr>
      </w:pPr>
      <w:r w:rsidRPr="00C00A6A">
        <w:rPr>
          <w:rFonts w:asciiTheme="minorHAnsi" w:hAnsiTheme="minorHAnsi" w:cstheme="minorHAnsi"/>
          <w:b/>
          <w:bCs/>
        </w:rPr>
        <w:t>Roles and Responsibility</w:t>
      </w:r>
    </w:p>
    <w:p w:rsidR="00A97816" w:rsidRPr="009C55B4" w:rsidRDefault="009C55B4" w:rsidP="009C55B4">
      <w:pPr>
        <w:pStyle w:val="ListParagraph"/>
        <w:numPr>
          <w:ilvl w:val="0"/>
          <w:numId w:val="30"/>
        </w:numPr>
        <w:spacing w:line="340" w:lineRule="exact"/>
        <w:jc w:val="both"/>
        <w:rPr>
          <w:rFonts w:eastAsia="BatangChe" w:cstheme="minorHAnsi"/>
          <w:bCs/>
          <w:color w:val="000000"/>
        </w:rPr>
      </w:pPr>
      <w:r w:rsidRPr="009C55B4">
        <w:rPr>
          <w:rFonts w:eastAsia="BatangChe" w:cstheme="minorHAnsi"/>
          <w:bCs/>
          <w:color w:val="000000"/>
        </w:rPr>
        <w:t>I</w:t>
      </w:r>
      <w:r w:rsidR="00A97816" w:rsidRPr="009C55B4">
        <w:rPr>
          <w:rFonts w:eastAsia="BatangChe" w:cstheme="minorHAnsi"/>
          <w:bCs/>
          <w:color w:val="000000"/>
        </w:rPr>
        <w:t>nvolved in analysing, designing and developing the solution for the project</w:t>
      </w:r>
    </w:p>
    <w:p w:rsidR="00A97816" w:rsidRPr="009C55B4" w:rsidRDefault="00A97816" w:rsidP="009C55B4">
      <w:pPr>
        <w:pStyle w:val="ListParagraph"/>
        <w:numPr>
          <w:ilvl w:val="0"/>
          <w:numId w:val="30"/>
        </w:numPr>
        <w:spacing w:line="340" w:lineRule="exact"/>
        <w:jc w:val="both"/>
        <w:rPr>
          <w:rFonts w:eastAsia="BatangChe" w:cstheme="minorHAnsi"/>
          <w:bCs/>
          <w:color w:val="000000"/>
        </w:rPr>
      </w:pPr>
      <w:r w:rsidRPr="009C55B4">
        <w:rPr>
          <w:rFonts w:eastAsia="BatangChe" w:cstheme="minorHAnsi"/>
          <w:bCs/>
          <w:color w:val="000000"/>
        </w:rPr>
        <w:t xml:space="preserve">Responsible for the partial development of the application which is based on </w:t>
      </w:r>
    </w:p>
    <w:p w:rsidR="00A97816" w:rsidRPr="009C55B4" w:rsidRDefault="00A97816" w:rsidP="009C55B4">
      <w:pPr>
        <w:pStyle w:val="ListParagraph"/>
        <w:numPr>
          <w:ilvl w:val="0"/>
          <w:numId w:val="30"/>
        </w:numPr>
        <w:spacing w:line="340" w:lineRule="exact"/>
        <w:jc w:val="both"/>
        <w:rPr>
          <w:rFonts w:eastAsia="BatangChe" w:cstheme="minorHAnsi"/>
          <w:bCs/>
          <w:color w:val="000000"/>
        </w:rPr>
      </w:pPr>
      <w:r w:rsidRPr="009C55B4">
        <w:rPr>
          <w:rFonts w:eastAsia="BatangChe" w:cstheme="minorHAnsi"/>
          <w:bCs/>
          <w:color w:val="000000"/>
        </w:rPr>
        <w:t>Involved in defect fixing</w:t>
      </w:r>
    </w:p>
    <w:p w:rsidR="000D1340" w:rsidRPr="000B6FB1" w:rsidRDefault="00A97816" w:rsidP="009C55B4">
      <w:pPr>
        <w:pStyle w:val="ListParagraph"/>
        <w:numPr>
          <w:ilvl w:val="0"/>
          <w:numId w:val="30"/>
        </w:numPr>
        <w:spacing w:line="360" w:lineRule="auto"/>
        <w:jc w:val="both"/>
        <w:rPr>
          <w:rFonts w:eastAsia="BatangChe" w:cstheme="minorHAnsi"/>
          <w:b/>
          <w:bCs/>
          <w:color w:val="000000"/>
        </w:rPr>
      </w:pPr>
      <w:r w:rsidRPr="009C55B4">
        <w:rPr>
          <w:rFonts w:eastAsia="BatangChe" w:cstheme="minorHAnsi"/>
          <w:bCs/>
          <w:color w:val="000000"/>
        </w:rPr>
        <w:t>Involved in designing and create store procedures with respect to requirement</w:t>
      </w:r>
      <w:r w:rsidR="000B6FB1">
        <w:rPr>
          <w:rFonts w:eastAsia="BatangChe" w:cstheme="minorHAnsi"/>
          <w:bCs/>
          <w:color w:val="000000"/>
        </w:rPr>
        <w:t>.</w:t>
      </w:r>
    </w:p>
    <w:p w:rsidR="000B6FB1" w:rsidRPr="000B6FB1" w:rsidRDefault="000B6FB1" w:rsidP="000B6FB1">
      <w:pPr>
        <w:pStyle w:val="ListParagraph"/>
        <w:spacing w:line="360" w:lineRule="auto"/>
        <w:jc w:val="both"/>
        <w:rPr>
          <w:rFonts w:eastAsia="BatangChe" w:cstheme="minorHAnsi"/>
          <w:b/>
          <w:bCs/>
          <w:color w:val="000000"/>
        </w:rPr>
      </w:pPr>
    </w:p>
    <w:p w:rsidR="000B6FB1" w:rsidRDefault="000B6FB1" w:rsidP="000B6FB1">
      <w:pPr>
        <w:pStyle w:val="ListParagraph"/>
        <w:numPr>
          <w:ilvl w:val="0"/>
          <w:numId w:val="31"/>
        </w:numPr>
        <w:spacing w:line="340" w:lineRule="exact"/>
        <w:jc w:val="both"/>
        <w:rPr>
          <w:rFonts w:eastAsia="BatangChe" w:cstheme="minorHAnsi"/>
          <w:b/>
          <w:bCs/>
          <w:color w:val="000000"/>
        </w:rPr>
      </w:pPr>
      <w:r w:rsidRPr="000B6FB1">
        <w:rPr>
          <w:rFonts w:eastAsia="BatangChe" w:cstheme="minorHAnsi"/>
          <w:b/>
          <w:bCs/>
          <w:color w:val="000000"/>
        </w:rPr>
        <w:t>Project Name</w:t>
      </w:r>
      <w:r w:rsidRPr="000B6FB1">
        <w:rPr>
          <w:rFonts w:eastAsia="BatangChe" w:cstheme="minorHAnsi"/>
          <w:b/>
          <w:bCs/>
          <w:color w:val="000000"/>
        </w:rPr>
        <w:tab/>
        <w:t>: Weather</w:t>
      </w:r>
      <w:r w:rsidRPr="000B6FB1">
        <w:rPr>
          <w:rFonts w:eastAsia="BatangChe" w:cstheme="minorHAnsi"/>
          <w:b/>
          <w:bCs/>
          <w:color w:val="000000"/>
        </w:rPr>
        <w:t xml:space="preserve"> Application</w:t>
      </w:r>
    </w:p>
    <w:p w:rsidR="000B6FB1" w:rsidRDefault="000B6FB1" w:rsidP="000B6FB1">
      <w:pPr>
        <w:spacing w:line="360" w:lineRule="auto"/>
        <w:jc w:val="both"/>
        <w:rPr>
          <w:rFonts w:asciiTheme="minorHAnsi" w:eastAsia="BatangChe" w:hAnsiTheme="minorHAnsi" w:cstheme="minorHAnsi"/>
          <w:bCs/>
          <w:color w:val="000000"/>
        </w:rPr>
      </w:pPr>
      <w:r w:rsidRPr="0011134F">
        <w:rPr>
          <w:rFonts w:asciiTheme="minorHAnsi" w:hAnsiTheme="minorHAnsi" w:cstheme="minorHAnsi"/>
          <w:bCs/>
          <w:lang w:val="en-GB"/>
        </w:rPr>
        <w:t>Environment</w:t>
      </w:r>
      <w:r w:rsidRPr="0011134F">
        <w:rPr>
          <w:rFonts w:asciiTheme="minorHAnsi" w:eastAsia="BatangChe" w:hAnsiTheme="minorHAnsi" w:cstheme="minorHAnsi"/>
          <w:bCs/>
          <w:color w:val="000000"/>
        </w:rPr>
        <w:tab/>
        <w:t>:</w:t>
      </w:r>
      <w:r>
        <w:rPr>
          <w:rFonts w:asciiTheme="minorHAnsi" w:eastAsia="BatangChe" w:hAnsiTheme="minorHAnsi" w:cstheme="minorHAnsi"/>
          <w:bCs/>
          <w:color w:val="000000"/>
        </w:rPr>
        <w:t xml:space="preserve"> Node JS, Express JS, HTML5 &amp; Bootstrap.</w:t>
      </w:r>
    </w:p>
    <w:p w:rsidR="000B6FB1" w:rsidRDefault="000B6FB1" w:rsidP="000B6FB1">
      <w:pPr>
        <w:spacing w:line="360" w:lineRule="auto"/>
        <w:jc w:val="both"/>
        <w:rPr>
          <w:rFonts w:asciiTheme="minorHAnsi" w:eastAsia="BatangChe" w:hAnsiTheme="minorHAnsi" w:cstheme="minorHAnsi"/>
          <w:bCs/>
          <w:color w:val="000000"/>
        </w:rPr>
      </w:pPr>
      <w:r>
        <w:rPr>
          <w:rFonts w:asciiTheme="minorHAnsi" w:eastAsia="BatangChe" w:hAnsiTheme="minorHAnsi" w:cstheme="minorHAnsi"/>
          <w:bCs/>
          <w:color w:val="000000"/>
        </w:rPr>
        <w:t xml:space="preserve">Description      : Weather Application created by Open Weather </w:t>
      </w:r>
      <w:proofErr w:type="spellStart"/>
      <w:r>
        <w:rPr>
          <w:rFonts w:asciiTheme="minorHAnsi" w:eastAsia="BatangChe" w:hAnsiTheme="minorHAnsi" w:cstheme="minorHAnsi"/>
          <w:bCs/>
          <w:color w:val="000000"/>
        </w:rPr>
        <w:t>Api</w:t>
      </w:r>
      <w:proofErr w:type="spellEnd"/>
      <w:r>
        <w:rPr>
          <w:rFonts w:asciiTheme="minorHAnsi" w:eastAsia="BatangChe" w:hAnsiTheme="minorHAnsi" w:cstheme="minorHAnsi"/>
          <w:bCs/>
          <w:color w:val="000000"/>
        </w:rPr>
        <w:t xml:space="preserve"> call to the application and Bind the values and change the functionalities in to the DOM</w:t>
      </w:r>
    </w:p>
    <w:p w:rsidR="000B6FB1" w:rsidRDefault="000B6FB1" w:rsidP="000B6FB1">
      <w:pPr>
        <w:spacing w:line="360" w:lineRule="auto"/>
        <w:jc w:val="both"/>
        <w:rPr>
          <w:rFonts w:eastAsia="BatangChe" w:cstheme="minorHAnsi"/>
          <w:b/>
          <w:bCs/>
          <w:color w:val="000000"/>
        </w:rPr>
      </w:pPr>
      <w:r>
        <w:rPr>
          <w:rFonts w:asciiTheme="minorHAnsi" w:eastAsia="BatangChe" w:hAnsiTheme="minorHAnsi" w:cstheme="minorHAnsi"/>
          <w:bCs/>
          <w:color w:val="000000"/>
        </w:rPr>
        <w:t xml:space="preserve">Application </w:t>
      </w:r>
      <w:proofErr w:type="gramStart"/>
      <w:r>
        <w:rPr>
          <w:rFonts w:asciiTheme="minorHAnsi" w:eastAsia="BatangChe" w:hAnsiTheme="minorHAnsi" w:cstheme="minorHAnsi"/>
          <w:bCs/>
          <w:color w:val="000000"/>
        </w:rPr>
        <w:t>URL :</w:t>
      </w:r>
      <w:proofErr w:type="gramEnd"/>
      <w:r>
        <w:rPr>
          <w:rFonts w:asciiTheme="minorHAnsi" w:eastAsia="BatangChe" w:hAnsiTheme="minorHAnsi" w:cstheme="minorHAnsi"/>
          <w:bCs/>
          <w:color w:val="000000"/>
        </w:rPr>
        <w:t xml:space="preserve">   </w:t>
      </w:r>
      <w:hyperlink r:id="rId7" w:history="1">
        <w:r w:rsidRPr="00D51D0C">
          <w:rPr>
            <w:rStyle w:val="Hyperlink"/>
            <w:rFonts w:asciiTheme="minorHAnsi" w:eastAsia="BatangChe" w:hAnsiTheme="minorHAnsi" w:cstheme="minorHAnsi"/>
            <w:b/>
            <w:bCs/>
          </w:rPr>
          <w:t>https://glacial-island-80384.herokuapp.com/</w:t>
        </w:r>
      </w:hyperlink>
    </w:p>
    <w:p w:rsidR="00D51D0C" w:rsidRDefault="00D51D0C" w:rsidP="00D51D0C">
      <w:pPr>
        <w:spacing w:line="340" w:lineRule="exact"/>
        <w:jc w:val="both"/>
        <w:rPr>
          <w:rFonts w:eastAsia="BatangChe" w:cstheme="minorHAnsi"/>
          <w:b/>
          <w:bCs/>
          <w:color w:val="000000"/>
        </w:rPr>
      </w:pPr>
    </w:p>
    <w:p w:rsidR="00D51D0C" w:rsidRDefault="00D51D0C" w:rsidP="00D51D0C">
      <w:pPr>
        <w:spacing w:line="340" w:lineRule="exact"/>
        <w:jc w:val="both"/>
        <w:rPr>
          <w:rFonts w:asciiTheme="minorHAnsi" w:eastAsia="BatangChe" w:hAnsiTheme="minorHAnsi" w:cstheme="minorHAnsi"/>
          <w:b/>
          <w:bCs/>
          <w:color w:val="000000"/>
        </w:rPr>
      </w:pPr>
      <w:r w:rsidRPr="00D51D0C">
        <w:rPr>
          <w:rFonts w:asciiTheme="minorHAnsi" w:eastAsia="BatangChe" w:hAnsiTheme="minorHAnsi" w:cstheme="minorHAnsi"/>
          <w:b/>
          <w:bCs/>
          <w:color w:val="000000"/>
        </w:rPr>
        <w:t xml:space="preserve">3. </w:t>
      </w:r>
      <w:r w:rsidRPr="00D51D0C">
        <w:rPr>
          <w:rFonts w:asciiTheme="minorHAnsi" w:eastAsia="BatangChe" w:hAnsiTheme="minorHAnsi" w:cstheme="minorHAnsi"/>
          <w:b/>
          <w:bCs/>
          <w:color w:val="000000"/>
        </w:rPr>
        <w:t>Project Name   : Keeper Notes</w:t>
      </w:r>
    </w:p>
    <w:p w:rsidR="00D51D0C" w:rsidRDefault="00D51D0C" w:rsidP="00D51D0C">
      <w:pPr>
        <w:spacing w:line="360" w:lineRule="auto"/>
        <w:jc w:val="both"/>
        <w:rPr>
          <w:rFonts w:asciiTheme="minorHAnsi" w:eastAsia="BatangChe" w:hAnsiTheme="minorHAnsi" w:cstheme="minorHAnsi"/>
          <w:bCs/>
          <w:color w:val="000000"/>
        </w:rPr>
      </w:pPr>
      <w:r w:rsidRPr="0011134F">
        <w:rPr>
          <w:rFonts w:asciiTheme="minorHAnsi" w:hAnsiTheme="minorHAnsi" w:cstheme="minorHAnsi"/>
          <w:bCs/>
          <w:lang w:val="en-GB"/>
        </w:rPr>
        <w:t>Environment</w:t>
      </w:r>
      <w:r w:rsidRPr="0011134F">
        <w:rPr>
          <w:rFonts w:asciiTheme="minorHAnsi" w:eastAsia="BatangChe" w:hAnsiTheme="minorHAnsi" w:cstheme="minorHAnsi"/>
          <w:bCs/>
          <w:color w:val="000000"/>
        </w:rPr>
        <w:tab/>
        <w:t>:</w:t>
      </w:r>
      <w:r>
        <w:rPr>
          <w:rFonts w:asciiTheme="minorHAnsi" w:eastAsia="BatangChe" w:hAnsiTheme="minorHAnsi" w:cstheme="minorHAnsi"/>
          <w:bCs/>
          <w:color w:val="000000"/>
        </w:rPr>
        <w:t xml:space="preserve"> Node JS, Express JS,</w:t>
      </w:r>
      <w:r>
        <w:rPr>
          <w:rFonts w:asciiTheme="minorHAnsi" w:eastAsia="BatangChe" w:hAnsiTheme="minorHAnsi" w:cstheme="minorHAnsi"/>
          <w:bCs/>
          <w:color w:val="000000"/>
        </w:rPr>
        <w:t xml:space="preserve"> </w:t>
      </w:r>
      <w:proofErr w:type="spellStart"/>
      <w:r>
        <w:rPr>
          <w:rFonts w:asciiTheme="minorHAnsi" w:eastAsia="BatangChe" w:hAnsiTheme="minorHAnsi" w:cstheme="minorHAnsi"/>
          <w:bCs/>
          <w:color w:val="000000"/>
        </w:rPr>
        <w:t>MongoDb</w:t>
      </w:r>
      <w:proofErr w:type="spellEnd"/>
      <w:r>
        <w:rPr>
          <w:rFonts w:asciiTheme="minorHAnsi" w:eastAsia="BatangChe" w:hAnsiTheme="minorHAnsi" w:cstheme="minorHAnsi"/>
          <w:bCs/>
          <w:color w:val="000000"/>
        </w:rPr>
        <w:t>.</w:t>
      </w:r>
    </w:p>
    <w:p w:rsidR="00D51D0C" w:rsidRDefault="00D51D0C" w:rsidP="00D51D0C">
      <w:pPr>
        <w:spacing w:line="360" w:lineRule="auto"/>
        <w:jc w:val="both"/>
        <w:rPr>
          <w:rFonts w:asciiTheme="minorHAnsi" w:eastAsia="BatangChe" w:hAnsiTheme="minorHAnsi" w:cstheme="minorHAnsi"/>
          <w:bCs/>
          <w:color w:val="000000"/>
        </w:rPr>
      </w:pPr>
      <w:proofErr w:type="gramStart"/>
      <w:r>
        <w:rPr>
          <w:rFonts w:asciiTheme="minorHAnsi" w:eastAsia="BatangChe" w:hAnsiTheme="minorHAnsi" w:cstheme="minorHAnsi"/>
          <w:bCs/>
          <w:color w:val="000000"/>
        </w:rPr>
        <w:t>Description :</w:t>
      </w:r>
      <w:proofErr w:type="gramEnd"/>
      <w:r>
        <w:rPr>
          <w:rFonts w:asciiTheme="minorHAnsi" w:eastAsia="BatangChe" w:hAnsiTheme="minorHAnsi" w:cstheme="minorHAnsi"/>
          <w:bCs/>
          <w:color w:val="000000"/>
        </w:rPr>
        <w:t xml:space="preserve"> Keeper Notes App created by node </w:t>
      </w:r>
      <w:proofErr w:type="spellStart"/>
      <w:r>
        <w:rPr>
          <w:rFonts w:asciiTheme="minorHAnsi" w:eastAsia="BatangChe" w:hAnsiTheme="minorHAnsi" w:cstheme="minorHAnsi"/>
          <w:bCs/>
          <w:color w:val="000000"/>
        </w:rPr>
        <w:t>js</w:t>
      </w:r>
      <w:proofErr w:type="spellEnd"/>
      <w:r>
        <w:rPr>
          <w:rFonts w:asciiTheme="minorHAnsi" w:eastAsia="BatangChe" w:hAnsiTheme="minorHAnsi" w:cstheme="minorHAnsi"/>
          <w:bCs/>
          <w:color w:val="000000"/>
        </w:rPr>
        <w:t xml:space="preserve"> with </w:t>
      </w:r>
      <w:proofErr w:type="spellStart"/>
      <w:r>
        <w:rPr>
          <w:rFonts w:asciiTheme="minorHAnsi" w:eastAsia="BatangChe" w:hAnsiTheme="minorHAnsi" w:cstheme="minorHAnsi"/>
          <w:bCs/>
          <w:color w:val="000000"/>
        </w:rPr>
        <w:t>mongodb</w:t>
      </w:r>
      <w:proofErr w:type="spellEnd"/>
      <w:r>
        <w:rPr>
          <w:rFonts w:asciiTheme="minorHAnsi" w:eastAsia="BatangChe" w:hAnsiTheme="minorHAnsi" w:cstheme="minorHAnsi"/>
          <w:bCs/>
          <w:color w:val="000000"/>
        </w:rPr>
        <w:t xml:space="preserve"> connectivity. Daily activities to stored and memorize to use the keeper App</w:t>
      </w:r>
    </w:p>
    <w:p w:rsidR="00D51D0C" w:rsidRDefault="00D51D0C" w:rsidP="00D51D0C">
      <w:pPr>
        <w:spacing w:line="360" w:lineRule="auto"/>
        <w:jc w:val="both"/>
        <w:rPr>
          <w:rFonts w:asciiTheme="minorHAnsi" w:eastAsia="BatangChe" w:hAnsiTheme="minorHAnsi" w:cstheme="minorHAnsi"/>
          <w:bCs/>
          <w:color w:val="000000"/>
        </w:rPr>
      </w:pPr>
      <w:r>
        <w:rPr>
          <w:rFonts w:asciiTheme="minorHAnsi" w:eastAsia="BatangChe" w:hAnsiTheme="minorHAnsi" w:cstheme="minorHAnsi"/>
          <w:bCs/>
          <w:color w:val="000000"/>
        </w:rPr>
        <w:t xml:space="preserve">Git Repository </w:t>
      </w:r>
      <w:proofErr w:type="gramStart"/>
      <w:r>
        <w:rPr>
          <w:rFonts w:asciiTheme="minorHAnsi" w:eastAsia="BatangChe" w:hAnsiTheme="minorHAnsi" w:cstheme="minorHAnsi"/>
          <w:bCs/>
          <w:color w:val="000000"/>
        </w:rPr>
        <w:t>URL :</w:t>
      </w:r>
      <w:proofErr w:type="gramEnd"/>
      <w:r>
        <w:rPr>
          <w:rFonts w:asciiTheme="minorHAnsi" w:eastAsia="BatangChe" w:hAnsiTheme="minorHAnsi" w:cstheme="minorHAnsi"/>
          <w:bCs/>
          <w:color w:val="000000"/>
        </w:rPr>
        <w:t xml:space="preserve">   </w:t>
      </w:r>
      <w:hyperlink r:id="rId8" w:history="1">
        <w:r w:rsidRPr="00D51D0C">
          <w:rPr>
            <w:rStyle w:val="Hyperlink"/>
            <w:rFonts w:asciiTheme="minorHAnsi" w:eastAsia="BatangChe" w:hAnsiTheme="minorHAnsi" w:cstheme="minorHAnsi"/>
            <w:b/>
            <w:bCs/>
          </w:rPr>
          <w:t>https://github.com/gopi15699/KeeperApp</w:t>
        </w:r>
      </w:hyperlink>
    </w:p>
    <w:p w:rsidR="00D51D0C" w:rsidRPr="00D51D0C" w:rsidRDefault="00D51D0C" w:rsidP="00D51D0C">
      <w:pPr>
        <w:spacing w:line="340" w:lineRule="exact"/>
        <w:jc w:val="both"/>
        <w:rPr>
          <w:rFonts w:asciiTheme="minorHAnsi" w:eastAsia="BatangChe" w:hAnsiTheme="minorHAnsi" w:cstheme="minorHAnsi"/>
          <w:b/>
          <w:bCs/>
          <w:color w:val="000000"/>
        </w:rPr>
      </w:pPr>
    </w:p>
    <w:p w:rsidR="000B6FB1" w:rsidRPr="00D51D0C" w:rsidRDefault="000B6FB1" w:rsidP="000B6FB1">
      <w:pPr>
        <w:spacing w:line="360" w:lineRule="auto"/>
        <w:jc w:val="both"/>
        <w:rPr>
          <w:rFonts w:asciiTheme="minorHAnsi" w:eastAsia="BatangChe" w:hAnsiTheme="minorHAnsi" w:cstheme="minorHAnsi"/>
          <w:b/>
          <w:bCs/>
          <w:color w:val="000000"/>
        </w:rPr>
      </w:pPr>
    </w:p>
    <w:p w:rsidR="003B2C02" w:rsidRDefault="003B2C02" w:rsidP="00895F5A">
      <w:pPr>
        <w:spacing w:line="340" w:lineRule="exact"/>
        <w:jc w:val="both"/>
        <w:rPr>
          <w:rFonts w:asciiTheme="minorHAnsi" w:eastAsia="BatangChe" w:hAnsiTheme="minorHAnsi" w:cstheme="minorHAnsi"/>
          <w:bCs/>
          <w:color w:val="000000"/>
        </w:rPr>
      </w:pPr>
    </w:p>
    <w:p w:rsidR="00D51D0C" w:rsidRPr="00895F5A" w:rsidRDefault="00D51D0C" w:rsidP="00895F5A">
      <w:pPr>
        <w:spacing w:line="340" w:lineRule="exact"/>
        <w:jc w:val="both"/>
        <w:rPr>
          <w:rFonts w:asciiTheme="minorHAnsi" w:eastAsia="BatangChe" w:hAnsiTheme="minorHAnsi" w:cstheme="minorHAnsi"/>
          <w:bCs/>
          <w:color w:val="000000"/>
        </w:rPr>
      </w:pPr>
    </w:p>
    <w:p w:rsidR="000D1340" w:rsidRDefault="00990C0C" w:rsidP="000D1340">
      <w:pPr>
        <w:rPr>
          <w:rFonts w:asciiTheme="minorHAnsi" w:hAnsiTheme="minorHAnsi" w:cstheme="minorHAnsi"/>
          <w:b/>
        </w:rPr>
      </w:pPr>
      <w:r>
        <w:rPr>
          <w:rFonts w:asciiTheme="minorHAnsi" w:hAnsiTheme="minorHAnsi" w:cstheme="minorHAnsi"/>
          <w:b/>
        </w:rPr>
        <w:t>ACADEMIC PROJECT DETAILS:</w:t>
      </w:r>
    </w:p>
    <w:p w:rsidR="009C55B4" w:rsidRDefault="009C55B4" w:rsidP="000D1340">
      <w:pPr>
        <w:rPr>
          <w:rFonts w:asciiTheme="minorHAnsi" w:hAnsiTheme="minorHAnsi" w:cstheme="minorHAnsi"/>
          <w:b/>
        </w:rPr>
      </w:pPr>
    </w:p>
    <w:p w:rsidR="009C55B4" w:rsidRPr="000D1340" w:rsidRDefault="009C55B4" w:rsidP="009C55B4">
      <w:pPr>
        <w:rPr>
          <w:rFonts w:asciiTheme="minorHAnsi" w:hAnsiTheme="minorHAnsi" w:cstheme="minorHAnsi"/>
          <w:b/>
        </w:rPr>
      </w:pPr>
      <w:r>
        <w:rPr>
          <w:rFonts w:asciiTheme="minorHAnsi" w:hAnsiTheme="minorHAnsi" w:cstheme="minorHAnsi"/>
          <w:b/>
        </w:rPr>
        <w:t>Project #1</w:t>
      </w:r>
    </w:p>
    <w:p w:rsidR="009C55B4" w:rsidRDefault="009C55B4" w:rsidP="009C55B4">
      <w:pPr>
        <w:rPr>
          <w:rFonts w:asciiTheme="minorHAnsi" w:hAnsiTheme="minorHAnsi" w:cstheme="minorHAnsi"/>
        </w:rPr>
      </w:pPr>
    </w:p>
    <w:p w:rsidR="009C55B4" w:rsidRDefault="009C55B4" w:rsidP="009C55B4">
      <w:pPr>
        <w:rPr>
          <w:rFonts w:asciiTheme="minorHAnsi" w:hAnsiTheme="minorHAnsi" w:cstheme="minorHAnsi"/>
        </w:rPr>
      </w:pPr>
      <w:r w:rsidRPr="00990C0C">
        <w:rPr>
          <w:rFonts w:asciiTheme="minorHAnsi" w:hAnsiTheme="minorHAnsi" w:cstheme="minorHAnsi"/>
          <w:b/>
        </w:rPr>
        <w:t>Title:</w:t>
      </w:r>
      <w:r>
        <w:rPr>
          <w:rFonts w:asciiTheme="minorHAnsi" w:hAnsiTheme="minorHAnsi" w:cstheme="minorHAnsi"/>
        </w:rPr>
        <w:t xml:space="preserve"> Indoor Smart Navigation system for Blind.</w:t>
      </w:r>
    </w:p>
    <w:p w:rsidR="009C55B4" w:rsidRPr="000D1340" w:rsidRDefault="009C55B4" w:rsidP="009C55B4">
      <w:pPr>
        <w:rPr>
          <w:rFonts w:asciiTheme="minorHAnsi" w:hAnsiTheme="minorHAnsi" w:cstheme="minorHAnsi"/>
        </w:rPr>
      </w:pPr>
      <w:r>
        <w:rPr>
          <w:rFonts w:asciiTheme="minorHAnsi" w:hAnsiTheme="minorHAnsi" w:cstheme="minorHAnsi"/>
        </w:rPr>
        <w:t xml:space="preserve">                  </w:t>
      </w:r>
      <w:r w:rsidRPr="000D1340">
        <w:rPr>
          <w:rFonts w:asciiTheme="minorHAnsi" w:hAnsiTheme="minorHAnsi" w:cstheme="minorHAnsi"/>
        </w:rPr>
        <w:t>Role</w:t>
      </w:r>
      <w:r w:rsidRPr="000D1340">
        <w:rPr>
          <w:rFonts w:cstheme="minorHAnsi"/>
        </w:rPr>
        <w:t xml:space="preserve">         </w:t>
      </w:r>
      <w:r>
        <w:rPr>
          <w:rFonts w:cstheme="minorHAnsi"/>
        </w:rPr>
        <w:t xml:space="preserve"> </w:t>
      </w:r>
      <w:r w:rsidRPr="000D1340">
        <w:rPr>
          <w:rFonts w:cstheme="minorHAnsi"/>
        </w:rPr>
        <w:t xml:space="preserve">  </w:t>
      </w:r>
      <w:r>
        <w:rPr>
          <w:rFonts w:cstheme="minorHAnsi"/>
        </w:rPr>
        <w:t xml:space="preserve">  </w:t>
      </w:r>
      <w:r w:rsidRPr="000D1340">
        <w:rPr>
          <w:rFonts w:asciiTheme="minorHAnsi" w:hAnsiTheme="minorHAnsi" w:cstheme="minorHAnsi"/>
        </w:rPr>
        <w:t>:</w:t>
      </w:r>
      <w:r w:rsidR="00B204F8">
        <w:rPr>
          <w:rFonts w:asciiTheme="minorHAnsi" w:hAnsiTheme="minorHAnsi" w:cstheme="minorHAnsi"/>
        </w:rPr>
        <w:t xml:space="preserve"> Developer</w:t>
      </w:r>
      <w:r w:rsidRPr="000D1340">
        <w:rPr>
          <w:rFonts w:asciiTheme="minorHAnsi" w:hAnsiTheme="minorHAnsi" w:cstheme="minorHAnsi"/>
        </w:rPr>
        <w:tab/>
      </w:r>
      <w:r w:rsidRPr="000D1340">
        <w:rPr>
          <w:rFonts w:asciiTheme="minorHAnsi" w:hAnsiTheme="minorHAnsi" w:cstheme="minorHAnsi"/>
        </w:rPr>
        <w:tab/>
      </w:r>
    </w:p>
    <w:p w:rsidR="009C55B4" w:rsidRPr="000D1340" w:rsidRDefault="009C55B4" w:rsidP="009C55B4">
      <w:pPr>
        <w:pStyle w:val="ListParagraph"/>
        <w:rPr>
          <w:rFonts w:cstheme="minorHAnsi"/>
          <w:sz w:val="24"/>
          <w:szCs w:val="24"/>
        </w:rPr>
      </w:pPr>
      <w:r>
        <w:rPr>
          <w:rFonts w:cstheme="minorHAnsi"/>
          <w:sz w:val="24"/>
          <w:szCs w:val="24"/>
        </w:rPr>
        <w:t xml:space="preserve">     </w:t>
      </w:r>
      <w:r w:rsidRPr="000D1340">
        <w:rPr>
          <w:rFonts w:cstheme="minorHAnsi"/>
          <w:sz w:val="24"/>
          <w:szCs w:val="24"/>
        </w:rPr>
        <w:t>Duration</w:t>
      </w:r>
      <w:r>
        <w:rPr>
          <w:rFonts w:cstheme="minorHAnsi"/>
          <w:sz w:val="24"/>
          <w:szCs w:val="24"/>
        </w:rPr>
        <w:t xml:space="preserve">       </w:t>
      </w:r>
      <w:r w:rsidRPr="000D1340">
        <w:rPr>
          <w:rFonts w:cstheme="minorHAnsi"/>
          <w:sz w:val="24"/>
          <w:szCs w:val="24"/>
        </w:rPr>
        <w:t>:</w:t>
      </w:r>
      <w:r>
        <w:rPr>
          <w:rFonts w:cstheme="minorHAnsi"/>
          <w:sz w:val="24"/>
          <w:szCs w:val="24"/>
        </w:rPr>
        <w:t xml:space="preserve"> 3 month</w:t>
      </w:r>
    </w:p>
    <w:p w:rsidR="009C55B4" w:rsidRDefault="009C55B4" w:rsidP="009C55B4">
      <w:pPr>
        <w:pStyle w:val="ListParagraph"/>
        <w:rPr>
          <w:rFonts w:cstheme="minorHAnsi"/>
          <w:sz w:val="24"/>
          <w:szCs w:val="24"/>
        </w:rPr>
      </w:pPr>
      <w:r>
        <w:rPr>
          <w:rFonts w:cstheme="minorHAnsi"/>
          <w:sz w:val="24"/>
          <w:szCs w:val="24"/>
        </w:rPr>
        <w:t xml:space="preserve">     </w:t>
      </w:r>
      <w:r w:rsidRPr="000D1340">
        <w:rPr>
          <w:rFonts w:cstheme="minorHAnsi"/>
          <w:sz w:val="24"/>
          <w:szCs w:val="24"/>
        </w:rPr>
        <w:t>Team Size</w:t>
      </w:r>
      <w:r>
        <w:rPr>
          <w:rFonts w:cstheme="minorHAnsi"/>
          <w:sz w:val="24"/>
          <w:szCs w:val="24"/>
        </w:rPr>
        <w:t xml:space="preserve">     </w:t>
      </w:r>
      <w:r w:rsidRPr="000D1340">
        <w:rPr>
          <w:rFonts w:cstheme="minorHAnsi"/>
          <w:sz w:val="24"/>
          <w:szCs w:val="24"/>
        </w:rPr>
        <w:t>:</w:t>
      </w:r>
      <w:r>
        <w:rPr>
          <w:rFonts w:cstheme="minorHAnsi"/>
          <w:sz w:val="24"/>
          <w:szCs w:val="24"/>
        </w:rPr>
        <w:t xml:space="preserve"> 3</w:t>
      </w:r>
      <w:r w:rsidRPr="000D1340">
        <w:rPr>
          <w:rFonts w:cstheme="minorHAnsi"/>
          <w:sz w:val="24"/>
          <w:szCs w:val="24"/>
        </w:rPr>
        <w:t xml:space="preserve">  </w:t>
      </w:r>
    </w:p>
    <w:p w:rsidR="00B204F8" w:rsidRPr="000D1340" w:rsidRDefault="00B204F8" w:rsidP="009C55B4">
      <w:pPr>
        <w:pStyle w:val="ListParagraph"/>
        <w:rPr>
          <w:rFonts w:cstheme="minorHAnsi"/>
          <w:sz w:val="24"/>
          <w:szCs w:val="24"/>
        </w:rPr>
      </w:pPr>
      <w:r>
        <w:rPr>
          <w:rFonts w:cstheme="minorHAnsi"/>
          <w:sz w:val="24"/>
          <w:szCs w:val="24"/>
        </w:rPr>
        <w:t xml:space="preserve">   </w:t>
      </w:r>
      <w:proofErr w:type="gramStart"/>
      <w:r>
        <w:rPr>
          <w:rFonts w:cstheme="minorHAnsi"/>
          <w:sz w:val="24"/>
          <w:szCs w:val="24"/>
        </w:rPr>
        <w:t>Environment  :</w:t>
      </w:r>
      <w:proofErr w:type="gramEnd"/>
      <w:r>
        <w:rPr>
          <w:rFonts w:cstheme="minorHAnsi"/>
          <w:sz w:val="24"/>
          <w:szCs w:val="24"/>
        </w:rPr>
        <w:t xml:space="preserve"> raspberry pi 5, python</w:t>
      </w:r>
    </w:p>
    <w:p w:rsidR="009C55B4" w:rsidRDefault="009C55B4" w:rsidP="009C55B4">
      <w:pPr>
        <w:rPr>
          <w:rFonts w:asciiTheme="minorHAnsi" w:hAnsiTheme="minorHAnsi" w:cstheme="minorHAnsi"/>
          <w:b/>
        </w:rPr>
      </w:pPr>
    </w:p>
    <w:p w:rsidR="009C55B4" w:rsidRPr="000D1340" w:rsidRDefault="009C55B4" w:rsidP="009C55B4">
      <w:pPr>
        <w:rPr>
          <w:rFonts w:asciiTheme="minorHAnsi" w:hAnsiTheme="minorHAnsi" w:cstheme="minorHAnsi"/>
          <w:b/>
        </w:rPr>
      </w:pPr>
      <w:r w:rsidRPr="000D1340">
        <w:rPr>
          <w:rFonts w:asciiTheme="minorHAnsi" w:hAnsiTheme="minorHAnsi" w:cstheme="minorHAnsi"/>
          <w:b/>
        </w:rPr>
        <w:t>DESCRIPTION:</w:t>
      </w:r>
    </w:p>
    <w:p w:rsidR="009C55B4" w:rsidRPr="000D1340" w:rsidRDefault="009C55B4" w:rsidP="009C55B4">
      <w:pPr>
        <w:rPr>
          <w:rFonts w:asciiTheme="minorHAnsi" w:hAnsiTheme="minorHAnsi" w:cstheme="minorHAnsi"/>
          <w:b/>
        </w:rPr>
      </w:pPr>
      <w:r w:rsidRPr="000D1340">
        <w:rPr>
          <w:rFonts w:asciiTheme="minorHAnsi" w:hAnsiTheme="minorHAnsi" w:cstheme="minorHAnsi"/>
          <w:b/>
        </w:rPr>
        <w:t>Roles &amp;Responsibilities:</w:t>
      </w:r>
    </w:p>
    <w:p w:rsidR="009C55B4" w:rsidRPr="001F7C73" w:rsidRDefault="009C55B4" w:rsidP="009C55B4">
      <w:pPr>
        <w:widowControl/>
        <w:numPr>
          <w:ilvl w:val="0"/>
          <w:numId w:val="25"/>
        </w:numPr>
        <w:shd w:val="clear" w:color="auto" w:fill="FFFFFF"/>
        <w:suppressAutoHyphens w:val="0"/>
        <w:spacing w:before="100" w:beforeAutospacing="1" w:after="100" w:afterAutospacing="1"/>
        <w:rPr>
          <w:rFonts w:asciiTheme="minorHAnsi" w:eastAsia="Times New Roman" w:hAnsiTheme="minorHAnsi" w:cstheme="minorHAnsi"/>
          <w:kern w:val="0"/>
          <w:lang w:eastAsia="en-IN" w:bidi="ar-SA"/>
        </w:rPr>
      </w:pPr>
      <w:r w:rsidRPr="001F7C73">
        <w:rPr>
          <w:rFonts w:asciiTheme="minorHAnsi" w:eastAsia="Times New Roman" w:hAnsiTheme="minorHAnsi" w:cstheme="minorHAnsi"/>
          <w:kern w:val="0"/>
          <w:lang w:eastAsia="en-IN" w:bidi="ar-SA"/>
        </w:rPr>
        <w:lastRenderedPageBreak/>
        <w:t>In this project MCP3008 is used, so connect 3.3v pin from raspberry to all sensors</w:t>
      </w:r>
    </w:p>
    <w:p w:rsidR="009C55B4" w:rsidRPr="001F7C73" w:rsidRDefault="009C55B4" w:rsidP="009C55B4">
      <w:pPr>
        <w:widowControl/>
        <w:numPr>
          <w:ilvl w:val="0"/>
          <w:numId w:val="25"/>
        </w:numPr>
        <w:shd w:val="clear" w:color="auto" w:fill="FFFFFF"/>
        <w:suppressAutoHyphens w:val="0"/>
        <w:spacing w:before="100" w:beforeAutospacing="1" w:after="100" w:afterAutospacing="1"/>
        <w:rPr>
          <w:rFonts w:asciiTheme="minorHAnsi" w:eastAsia="Times New Roman" w:hAnsiTheme="minorHAnsi" w:cstheme="minorHAnsi"/>
          <w:kern w:val="0"/>
          <w:lang w:eastAsia="en-IN" w:bidi="ar-SA"/>
        </w:rPr>
      </w:pPr>
      <w:r w:rsidRPr="001F7C73">
        <w:rPr>
          <w:rFonts w:asciiTheme="minorHAnsi" w:eastAsia="Times New Roman" w:hAnsiTheme="minorHAnsi" w:cstheme="minorHAnsi"/>
          <w:kern w:val="0"/>
          <w:lang w:eastAsia="en-IN" w:bidi="ar-SA"/>
        </w:rPr>
        <w:t>Similarly MCP3008 and all sensor’s ground pins should be grounded</w:t>
      </w:r>
    </w:p>
    <w:p w:rsidR="009C55B4" w:rsidRPr="001F7C73" w:rsidRDefault="009C55B4" w:rsidP="009C55B4">
      <w:pPr>
        <w:widowControl/>
        <w:numPr>
          <w:ilvl w:val="0"/>
          <w:numId w:val="25"/>
        </w:numPr>
        <w:shd w:val="clear" w:color="auto" w:fill="FFFFFF"/>
        <w:suppressAutoHyphens w:val="0"/>
        <w:spacing w:before="100" w:beforeAutospacing="1" w:after="100" w:afterAutospacing="1"/>
        <w:rPr>
          <w:rFonts w:asciiTheme="minorHAnsi" w:eastAsia="Times New Roman" w:hAnsiTheme="minorHAnsi" w:cstheme="minorHAnsi"/>
          <w:kern w:val="0"/>
          <w:lang w:eastAsia="en-IN" w:bidi="ar-SA"/>
        </w:rPr>
      </w:pPr>
      <w:r w:rsidRPr="001F7C73">
        <w:rPr>
          <w:rFonts w:asciiTheme="minorHAnsi" w:eastAsia="Times New Roman" w:hAnsiTheme="minorHAnsi" w:cstheme="minorHAnsi"/>
          <w:kern w:val="0"/>
          <w:lang w:eastAsia="en-IN" w:bidi="ar-SA"/>
        </w:rPr>
        <w:t>Now connect sensor’s output pins to each channels of MCP3008 (ex: LM-35 to channel 0, LDR to channel 1 and Moisture sensor to channel 2 of  MCP3008)</w:t>
      </w:r>
    </w:p>
    <w:p w:rsidR="009C55B4" w:rsidRPr="001F7C73" w:rsidRDefault="009C55B4" w:rsidP="009C55B4">
      <w:pPr>
        <w:widowControl/>
        <w:numPr>
          <w:ilvl w:val="0"/>
          <w:numId w:val="25"/>
        </w:numPr>
        <w:shd w:val="clear" w:color="auto" w:fill="FFFFFF"/>
        <w:suppressAutoHyphens w:val="0"/>
        <w:spacing w:before="100" w:beforeAutospacing="1" w:after="100" w:afterAutospacing="1"/>
        <w:rPr>
          <w:rFonts w:asciiTheme="minorHAnsi" w:eastAsia="Times New Roman" w:hAnsiTheme="minorHAnsi" w:cstheme="minorHAnsi"/>
          <w:kern w:val="0"/>
          <w:lang w:eastAsia="en-IN" w:bidi="ar-SA"/>
        </w:rPr>
      </w:pPr>
      <w:r w:rsidRPr="001F7C73">
        <w:rPr>
          <w:rFonts w:asciiTheme="minorHAnsi" w:eastAsia="Times New Roman" w:hAnsiTheme="minorHAnsi" w:cstheme="minorHAnsi"/>
          <w:kern w:val="0"/>
          <w:lang w:eastAsia="en-IN" w:bidi="ar-SA"/>
        </w:rPr>
        <w:t>Google MAP Navigation is interacted with the Raspberry pi to make the audio voice of route navigation.</w:t>
      </w:r>
    </w:p>
    <w:p w:rsidR="009C55B4" w:rsidRDefault="009C55B4" w:rsidP="009C55B4">
      <w:pPr>
        <w:widowControl/>
        <w:numPr>
          <w:ilvl w:val="0"/>
          <w:numId w:val="25"/>
        </w:numPr>
        <w:shd w:val="clear" w:color="auto" w:fill="FFFFFF"/>
        <w:suppressAutoHyphens w:val="0"/>
        <w:spacing w:before="100" w:beforeAutospacing="1" w:after="100" w:afterAutospacing="1"/>
        <w:rPr>
          <w:rFonts w:asciiTheme="minorHAnsi" w:eastAsia="Times New Roman" w:hAnsiTheme="minorHAnsi" w:cstheme="minorHAnsi"/>
          <w:kern w:val="0"/>
          <w:lang w:eastAsia="en-IN" w:bidi="ar-SA"/>
        </w:rPr>
      </w:pPr>
      <w:r w:rsidRPr="001F7C73">
        <w:rPr>
          <w:rFonts w:asciiTheme="minorHAnsi" w:eastAsia="Times New Roman" w:hAnsiTheme="minorHAnsi" w:cstheme="minorHAnsi"/>
          <w:kern w:val="0"/>
          <w:lang w:eastAsia="en-IN" w:bidi="ar-SA"/>
        </w:rPr>
        <w:t>Connect power supply for Raspberry pi</w:t>
      </w:r>
    </w:p>
    <w:p w:rsidR="009C55B4" w:rsidRDefault="009C55B4" w:rsidP="009C55B4">
      <w:pPr>
        <w:rPr>
          <w:rFonts w:asciiTheme="minorHAnsi" w:hAnsiTheme="minorHAnsi" w:cstheme="minorHAnsi"/>
          <w:b/>
        </w:rPr>
      </w:pPr>
      <w:r w:rsidRPr="001F7C73">
        <w:rPr>
          <w:rFonts w:asciiTheme="minorHAnsi" w:eastAsia="Times New Roman" w:hAnsiTheme="minorHAnsi" w:cstheme="minorHAnsi"/>
          <w:kern w:val="0"/>
          <w:lang w:eastAsia="en-IN" w:bidi="ar-SA"/>
        </w:rPr>
        <w:t>Plug the HDMI cable in Raspberry pi from the monitor using VGA to HDMI converter cable</w:t>
      </w:r>
      <w:r>
        <w:rPr>
          <w:rFonts w:asciiTheme="minorHAnsi" w:eastAsia="Times New Roman" w:hAnsiTheme="minorHAnsi" w:cstheme="minorHAnsi"/>
          <w:kern w:val="0"/>
          <w:lang w:eastAsia="en-IN" w:bidi="ar-SA"/>
        </w:rPr>
        <w:t>.</w:t>
      </w:r>
    </w:p>
    <w:p w:rsidR="009C55B4" w:rsidRPr="000D1340" w:rsidRDefault="009C55B4" w:rsidP="000D1340">
      <w:pPr>
        <w:rPr>
          <w:rFonts w:asciiTheme="minorHAnsi" w:hAnsiTheme="minorHAnsi" w:cstheme="minorHAnsi"/>
          <w:b/>
        </w:rPr>
      </w:pPr>
    </w:p>
    <w:p w:rsidR="009C55B4" w:rsidRDefault="009C55B4" w:rsidP="000D1340">
      <w:pPr>
        <w:rPr>
          <w:rFonts w:asciiTheme="minorHAnsi" w:hAnsiTheme="minorHAnsi" w:cstheme="minorHAnsi"/>
          <w:b/>
        </w:rPr>
      </w:pPr>
    </w:p>
    <w:p w:rsidR="00B204F8" w:rsidRDefault="00B204F8" w:rsidP="000D1340">
      <w:pPr>
        <w:rPr>
          <w:rFonts w:asciiTheme="minorHAnsi" w:hAnsiTheme="minorHAnsi" w:cstheme="minorHAnsi"/>
          <w:b/>
        </w:rPr>
      </w:pPr>
    </w:p>
    <w:p w:rsidR="000D1340" w:rsidRPr="000D1340" w:rsidRDefault="009C55B4" w:rsidP="000D1340">
      <w:pPr>
        <w:rPr>
          <w:rFonts w:asciiTheme="minorHAnsi" w:hAnsiTheme="minorHAnsi" w:cstheme="minorHAnsi"/>
          <w:b/>
        </w:rPr>
      </w:pPr>
      <w:r>
        <w:rPr>
          <w:rFonts w:asciiTheme="minorHAnsi" w:hAnsiTheme="minorHAnsi" w:cstheme="minorHAnsi"/>
          <w:b/>
        </w:rPr>
        <w:t>Project #2</w:t>
      </w:r>
    </w:p>
    <w:p w:rsidR="000D1340" w:rsidRDefault="000D1340" w:rsidP="000D1340">
      <w:pPr>
        <w:rPr>
          <w:rFonts w:asciiTheme="minorHAnsi" w:hAnsiTheme="minorHAnsi" w:cstheme="minorHAnsi"/>
        </w:rPr>
      </w:pPr>
    </w:p>
    <w:p w:rsidR="000D1340" w:rsidRDefault="000D1340" w:rsidP="000D1340">
      <w:pPr>
        <w:rPr>
          <w:rFonts w:asciiTheme="minorHAnsi" w:hAnsiTheme="minorHAnsi" w:cstheme="minorHAnsi"/>
        </w:rPr>
      </w:pPr>
      <w:r w:rsidRPr="00990C0C">
        <w:rPr>
          <w:rFonts w:asciiTheme="minorHAnsi" w:hAnsiTheme="minorHAnsi" w:cstheme="minorHAnsi"/>
          <w:b/>
        </w:rPr>
        <w:t>Title:</w:t>
      </w:r>
      <w:r w:rsidR="009C55B4">
        <w:rPr>
          <w:rFonts w:asciiTheme="minorHAnsi" w:hAnsiTheme="minorHAnsi" w:cstheme="minorHAnsi"/>
        </w:rPr>
        <w:t xml:space="preserve"> Blog</w:t>
      </w:r>
      <w:r>
        <w:rPr>
          <w:rFonts w:asciiTheme="minorHAnsi" w:hAnsiTheme="minorHAnsi" w:cstheme="minorHAnsi"/>
        </w:rPr>
        <w:t xml:space="preserve"> Creation</w:t>
      </w:r>
    </w:p>
    <w:p w:rsidR="000D1340" w:rsidRPr="000D1340" w:rsidRDefault="000D1340" w:rsidP="000D1340">
      <w:pPr>
        <w:rPr>
          <w:rFonts w:asciiTheme="minorHAnsi" w:hAnsiTheme="minorHAnsi" w:cstheme="minorHAnsi"/>
        </w:rPr>
      </w:pPr>
      <w:r>
        <w:rPr>
          <w:rFonts w:asciiTheme="minorHAnsi" w:hAnsiTheme="minorHAnsi" w:cstheme="minorHAnsi"/>
        </w:rPr>
        <w:t xml:space="preserve">                  </w:t>
      </w:r>
      <w:r w:rsidRPr="000D1340">
        <w:rPr>
          <w:rFonts w:asciiTheme="minorHAnsi" w:hAnsiTheme="minorHAnsi" w:cstheme="minorHAnsi"/>
        </w:rPr>
        <w:t>Role</w:t>
      </w:r>
      <w:r w:rsidRPr="000D1340">
        <w:rPr>
          <w:rFonts w:cstheme="minorHAnsi"/>
        </w:rPr>
        <w:t xml:space="preserve">         </w:t>
      </w:r>
      <w:r>
        <w:rPr>
          <w:rFonts w:cstheme="minorHAnsi"/>
        </w:rPr>
        <w:t xml:space="preserve"> </w:t>
      </w:r>
      <w:r w:rsidRPr="000D1340">
        <w:rPr>
          <w:rFonts w:cstheme="minorHAnsi"/>
        </w:rPr>
        <w:t xml:space="preserve">   </w:t>
      </w:r>
      <w:r w:rsidR="001F7C73">
        <w:rPr>
          <w:rFonts w:cstheme="minorHAnsi"/>
        </w:rPr>
        <w:t xml:space="preserve"> </w:t>
      </w:r>
      <w:r w:rsidRPr="000D1340">
        <w:rPr>
          <w:rFonts w:asciiTheme="minorHAnsi" w:hAnsiTheme="minorHAnsi" w:cstheme="minorHAnsi"/>
        </w:rPr>
        <w:t>:</w:t>
      </w:r>
      <w:r w:rsidR="00B204F8">
        <w:rPr>
          <w:rFonts w:cstheme="minorHAnsi"/>
        </w:rPr>
        <w:t xml:space="preserve"> Developer</w:t>
      </w:r>
      <w:r w:rsidRPr="000D1340">
        <w:rPr>
          <w:rFonts w:asciiTheme="minorHAnsi" w:hAnsiTheme="minorHAnsi" w:cstheme="minorHAnsi"/>
        </w:rPr>
        <w:tab/>
      </w:r>
      <w:r w:rsidRPr="000D1340">
        <w:rPr>
          <w:rFonts w:asciiTheme="minorHAnsi" w:hAnsiTheme="minorHAnsi" w:cstheme="minorHAnsi"/>
        </w:rPr>
        <w:tab/>
      </w:r>
    </w:p>
    <w:p w:rsidR="000D1340" w:rsidRPr="000D1340" w:rsidRDefault="001F7C73" w:rsidP="000D1340">
      <w:pPr>
        <w:pStyle w:val="ListParagraph"/>
        <w:rPr>
          <w:rFonts w:cstheme="minorHAnsi"/>
          <w:sz w:val="24"/>
          <w:szCs w:val="24"/>
        </w:rPr>
      </w:pPr>
      <w:r>
        <w:rPr>
          <w:rFonts w:cstheme="minorHAnsi"/>
          <w:sz w:val="24"/>
          <w:szCs w:val="24"/>
        </w:rPr>
        <w:t xml:space="preserve">     </w:t>
      </w:r>
      <w:r w:rsidR="000D1340" w:rsidRPr="000D1340">
        <w:rPr>
          <w:rFonts w:cstheme="minorHAnsi"/>
          <w:sz w:val="24"/>
          <w:szCs w:val="24"/>
        </w:rPr>
        <w:t>Duration</w:t>
      </w:r>
      <w:r>
        <w:rPr>
          <w:rFonts w:cstheme="minorHAnsi"/>
          <w:sz w:val="24"/>
          <w:szCs w:val="24"/>
        </w:rPr>
        <w:t xml:space="preserve">       </w:t>
      </w:r>
      <w:r w:rsidR="000D1340" w:rsidRPr="000D1340">
        <w:rPr>
          <w:rFonts w:cstheme="minorHAnsi"/>
          <w:sz w:val="24"/>
          <w:szCs w:val="24"/>
        </w:rPr>
        <w:t>:</w:t>
      </w:r>
      <w:r w:rsidR="000D1340">
        <w:rPr>
          <w:rFonts w:cstheme="minorHAnsi"/>
          <w:sz w:val="24"/>
          <w:szCs w:val="24"/>
        </w:rPr>
        <w:t xml:space="preserve"> 1 month</w:t>
      </w:r>
    </w:p>
    <w:p w:rsidR="000D1340" w:rsidRDefault="001F7C73" w:rsidP="000D1340">
      <w:pPr>
        <w:pStyle w:val="ListParagraph"/>
        <w:rPr>
          <w:rFonts w:cstheme="minorHAnsi"/>
          <w:sz w:val="24"/>
          <w:szCs w:val="24"/>
        </w:rPr>
      </w:pPr>
      <w:r>
        <w:rPr>
          <w:rFonts w:cstheme="minorHAnsi"/>
          <w:sz w:val="24"/>
          <w:szCs w:val="24"/>
        </w:rPr>
        <w:t xml:space="preserve">     </w:t>
      </w:r>
      <w:r w:rsidR="000D1340" w:rsidRPr="000D1340">
        <w:rPr>
          <w:rFonts w:cstheme="minorHAnsi"/>
          <w:sz w:val="24"/>
          <w:szCs w:val="24"/>
        </w:rPr>
        <w:t>Team Size</w:t>
      </w:r>
      <w:r>
        <w:rPr>
          <w:rFonts w:cstheme="minorHAnsi"/>
          <w:sz w:val="24"/>
          <w:szCs w:val="24"/>
        </w:rPr>
        <w:t xml:space="preserve">     </w:t>
      </w:r>
      <w:r w:rsidR="000D1340" w:rsidRPr="000D1340">
        <w:rPr>
          <w:rFonts w:cstheme="minorHAnsi"/>
          <w:sz w:val="24"/>
          <w:szCs w:val="24"/>
        </w:rPr>
        <w:t>:</w:t>
      </w:r>
      <w:r w:rsidR="000D1340">
        <w:rPr>
          <w:rFonts w:cstheme="minorHAnsi"/>
          <w:sz w:val="24"/>
          <w:szCs w:val="24"/>
        </w:rPr>
        <w:t xml:space="preserve"> 3</w:t>
      </w:r>
      <w:r w:rsidR="000D1340" w:rsidRPr="000D1340">
        <w:rPr>
          <w:rFonts w:cstheme="minorHAnsi"/>
          <w:sz w:val="24"/>
          <w:szCs w:val="24"/>
        </w:rPr>
        <w:t xml:space="preserve">  </w:t>
      </w:r>
    </w:p>
    <w:p w:rsidR="00B204F8" w:rsidRPr="000D1340" w:rsidRDefault="00B204F8" w:rsidP="000D1340">
      <w:pPr>
        <w:pStyle w:val="ListParagraph"/>
        <w:rPr>
          <w:rFonts w:cstheme="minorHAnsi"/>
          <w:sz w:val="24"/>
          <w:szCs w:val="24"/>
        </w:rPr>
      </w:pPr>
      <w:r>
        <w:rPr>
          <w:rFonts w:cstheme="minorHAnsi"/>
          <w:sz w:val="24"/>
          <w:szCs w:val="24"/>
        </w:rPr>
        <w:t xml:space="preserve">   </w:t>
      </w:r>
      <w:proofErr w:type="gramStart"/>
      <w:r>
        <w:rPr>
          <w:rFonts w:cstheme="minorHAnsi"/>
          <w:sz w:val="24"/>
          <w:szCs w:val="24"/>
        </w:rPr>
        <w:t>Environment  :</w:t>
      </w:r>
      <w:proofErr w:type="gramEnd"/>
      <w:r>
        <w:rPr>
          <w:rFonts w:cstheme="minorHAnsi"/>
          <w:sz w:val="24"/>
          <w:szCs w:val="24"/>
        </w:rPr>
        <w:t xml:space="preserve"> HTML, CSS, </w:t>
      </w:r>
      <w:proofErr w:type="spellStart"/>
      <w:r>
        <w:rPr>
          <w:rFonts w:cstheme="minorHAnsi"/>
          <w:sz w:val="24"/>
          <w:szCs w:val="24"/>
        </w:rPr>
        <w:t>Javascript</w:t>
      </w:r>
      <w:proofErr w:type="spellEnd"/>
    </w:p>
    <w:p w:rsidR="000D1340" w:rsidRDefault="000D1340" w:rsidP="000D1340">
      <w:pPr>
        <w:rPr>
          <w:rFonts w:asciiTheme="minorHAnsi" w:hAnsiTheme="minorHAnsi" w:cstheme="minorHAnsi"/>
          <w:b/>
        </w:rPr>
      </w:pPr>
    </w:p>
    <w:p w:rsidR="000D1340" w:rsidRPr="000D1340" w:rsidRDefault="000D1340" w:rsidP="000D1340">
      <w:pPr>
        <w:rPr>
          <w:rFonts w:asciiTheme="minorHAnsi" w:hAnsiTheme="minorHAnsi" w:cstheme="minorHAnsi"/>
          <w:b/>
        </w:rPr>
      </w:pPr>
      <w:r w:rsidRPr="000D1340">
        <w:rPr>
          <w:rFonts w:asciiTheme="minorHAnsi" w:hAnsiTheme="minorHAnsi" w:cstheme="minorHAnsi"/>
          <w:b/>
        </w:rPr>
        <w:t>DESCRIPTION:</w:t>
      </w:r>
    </w:p>
    <w:p w:rsidR="000D1340" w:rsidRPr="000D1340" w:rsidRDefault="000D1340" w:rsidP="000D1340">
      <w:pPr>
        <w:rPr>
          <w:rFonts w:asciiTheme="minorHAnsi" w:hAnsiTheme="minorHAnsi" w:cstheme="minorHAnsi"/>
          <w:b/>
        </w:rPr>
      </w:pPr>
      <w:r w:rsidRPr="000D1340">
        <w:rPr>
          <w:rFonts w:asciiTheme="minorHAnsi" w:hAnsiTheme="minorHAnsi" w:cstheme="minorHAnsi"/>
          <w:b/>
        </w:rPr>
        <w:t>Roles &amp;Responsibilities:</w:t>
      </w:r>
    </w:p>
    <w:p w:rsidR="000D1340" w:rsidRPr="000D1340" w:rsidRDefault="000D1340" w:rsidP="000D1340">
      <w:pPr>
        <w:pStyle w:val="ListParagraph"/>
        <w:numPr>
          <w:ilvl w:val="0"/>
          <w:numId w:val="25"/>
        </w:numPr>
        <w:rPr>
          <w:rFonts w:cstheme="minorHAnsi"/>
          <w:b/>
          <w:sz w:val="24"/>
          <w:szCs w:val="24"/>
        </w:rPr>
      </w:pPr>
      <w:r w:rsidRPr="000D1340">
        <w:rPr>
          <w:rFonts w:cstheme="minorHAnsi"/>
          <w:sz w:val="24"/>
          <w:szCs w:val="24"/>
        </w:rPr>
        <w:t xml:space="preserve">Designed and maintained front-end page layout using </w:t>
      </w:r>
      <w:r w:rsidRPr="000D1340">
        <w:rPr>
          <w:rFonts w:cstheme="minorHAnsi"/>
          <w:b/>
          <w:sz w:val="24"/>
          <w:szCs w:val="24"/>
        </w:rPr>
        <w:t>HTML, CSS.</w:t>
      </w:r>
    </w:p>
    <w:p w:rsidR="000D1340" w:rsidRPr="000D1340" w:rsidRDefault="000D1340" w:rsidP="000D1340">
      <w:pPr>
        <w:pStyle w:val="ListParagraph"/>
        <w:numPr>
          <w:ilvl w:val="0"/>
          <w:numId w:val="25"/>
        </w:numPr>
        <w:rPr>
          <w:rFonts w:cstheme="minorHAnsi"/>
          <w:sz w:val="24"/>
          <w:szCs w:val="24"/>
        </w:rPr>
      </w:pPr>
      <w:r w:rsidRPr="000D1340">
        <w:rPr>
          <w:rFonts w:cstheme="minorHAnsi"/>
          <w:sz w:val="24"/>
          <w:szCs w:val="24"/>
        </w:rPr>
        <w:t>Used JavaScript to handle the basic logics and bind the Event Handlers.</w:t>
      </w:r>
    </w:p>
    <w:p w:rsidR="000D1340" w:rsidRPr="000D1340" w:rsidRDefault="000D1340" w:rsidP="000D1340">
      <w:pPr>
        <w:pStyle w:val="ListParagraph"/>
        <w:numPr>
          <w:ilvl w:val="0"/>
          <w:numId w:val="25"/>
        </w:numPr>
        <w:rPr>
          <w:rFonts w:cstheme="minorHAnsi"/>
          <w:sz w:val="24"/>
          <w:szCs w:val="24"/>
        </w:rPr>
      </w:pPr>
      <w:r w:rsidRPr="000D1340">
        <w:rPr>
          <w:rFonts w:cstheme="minorHAnsi"/>
          <w:sz w:val="24"/>
          <w:szCs w:val="24"/>
        </w:rPr>
        <w:t>Taken care of the Browser compatibility issues.</w:t>
      </w:r>
    </w:p>
    <w:p w:rsidR="000D1340" w:rsidRPr="000D1340" w:rsidRDefault="000D1340" w:rsidP="000D1340">
      <w:pPr>
        <w:pStyle w:val="ListParagraph"/>
        <w:numPr>
          <w:ilvl w:val="0"/>
          <w:numId w:val="25"/>
        </w:numPr>
        <w:rPr>
          <w:rFonts w:cstheme="minorHAnsi"/>
          <w:sz w:val="24"/>
          <w:szCs w:val="24"/>
        </w:rPr>
      </w:pPr>
      <w:r w:rsidRPr="000D1340">
        <w:rPr>
          <w:rFonts w:cstheme="minorHAnsi"/>
          <w:sz w:val="24"/>
          <w:szCs w:val="24"/>
        </w:rPr>
        <w:t>Able to handle a team for successful deliver of projects in the given span of time along with developing, designing, and testing.</w:t>
      </w:r>
    </w:p>
    <w:p w:rsidR="000D1340" w:rsidRDefault="009551F3" w:rsidP="000D1340">
      <w:pPr>
        <w:pStyle w:val="ListParagraph"/>
        <w:numPr>
          <w:ilvl w:val="0"/>
          <w:numId w:val="25"/>
        </w:numPr>
        <w:rPr>
          <w:rFonts w:cstheme="minorHAnsi"/>
          <w:sz w:val="24"/>
          <w:szCs w:val="24"/>
        </w:rPr>
      </w:pPr>
      <w:r>
        <w:rPr>
          <w:rFonts w:cstheme="minorHAnsi"/>
          <w:sz w:val="24"/>
          <w:szCs w:val="24"/>
        </w:rPr>
        <w:t>Notepad++</w:t>
      </w:r>
      <w:r w:rsidR="000D1340" w:rsidRPr="000D1340">
        <w:rPr>
          <w:rFonts w:cstheme="minorHAnsi"/>
          <w:sz w:val="24"/>
          <w:szCs w:val="24"/>
        </w:rPr>
        <w:t xml:space="preserve"> used as IDE tool for application development and debugging.</w:t>
      </w:r>
    </w:p>
    <w:p w:rsidR="000D1340" w:rsidRDefault="000D1340" w:rsidP="000D1340">
      <w:pPr>
        <w:pStyle w:val="ListParagraph"/>
        <w:numPr>
          <w:ilvl w:val="0"/>
          <w:numId w:val="25"/>
        </w:numPr>
        <w:rPr>
          <w:rFonts w:cstheme="minorHAnsi"/>
          <w:sz w:val="24"/>
          <w:szCs w:val="24"/>
        </w:rPr>
      </w:pPr>
      <w:r>
        <w:rPr>
          <w:rFonts w:cstheme="minorHAnsi"/>
          <w:sz w:val="24"/>
          <w:szCs w:val="24"/>
        </w:rPr>
        <w:t>Google Forms were used in form filling.</w:t>
      </w:r>
    </w:p>
    <w:p w:rsidR="00990C0C" w:rsidRDefault="00990C0C" w:rsidP="00B94A43">
      <w:pPr>
        <w:spacing w:line="340" w:lineRule="exact"/>
        <w:jc w:val="both"/>
        <w:rPr>
          <w:rFonts w:asciiTheme="minorHAnsi" w:eastAsia="Times New Roman" w:hAnsiTheme="minorHAnsi" w:cstheme="minorHAnsi"/>
          <w:kern w:val="0"/>
          <w:lang w:eastAsia="en-IN" w:bidi="ar-SA"/>
        </w:rPr>
      </w:pPr>
    </w:p>
    <w:p w:rsidR="00C54FE6" w:rsidRPr="0011134F" w:rsidRDefault="00C54FE6" w:rsidP="00B94A43">
      <w:pPr>
        <w:spacing w:line="340" w:lineRule="exact"/>
        <w:jc w:val="both"/>
        <w:rPr>
          <w:rFonts w:asciiTheme="minorHAnsi" w:eastAsia="BatangChe" w:hAnsiTheme="minorHAnsi" w:cstheme="minorHAnsi"/>
          <w:b/>
          <w:bCs/>
          <w:color w:val="000000"/>
        </w:rPr>
      </w:pPr>
      <w:r w:rsidRPr="0011134F">
        <w:rPr>
          <w:rFonts w:asciiTheme="minorHAnsi" w:eastAsia="BatangChe" w:hAnsiTheme="minorHAnsi" w:cstheme="minorHAnsi"/>
          <w:b/>
          <w:bCs/>
          <w:color w:val="000000"/>
        </w:rPr>
        <w:t>PERSONAL DETAILS</w:t>
      </w:r>
    </w:p>
    <w:p w:rsidR="00C54FE6" w:rsidRPr="0011134F" w:rsidRDefault="00C54FE6" w:rsidP="00B94A43">
      <w:pPr>
        <w:spacing w:line="340" w:lineRule="exact"/>
        <w:jc w:val="both"/>
        <w:rPr>
          <w:rFonts w:asciiTheme="minorHAnsi" w:eastAsia="BatangChe" w:hAnsiTheme="minorHAnsi" w:cstheme="minorHAnsi"/>
          <w:color w:val="000000"/>
        </w:rPr>
      </w:pPr>
      <w:r w:rsidRPr="0011134F">
        <w:rPr>
          <w:rFonts w:asciiTheme="minorHAnsi" w:eastAsia="BatangChe" w:hAnsiTheme="minorHAnsi" w:cstheme="minorHAnsi"/>
          <w:bCs/>
          <w:color w:val="000000"/>
        </w:rPr>
        <w:t xml:space="preserve">Date </w:t>
      </w:r>
      <w:r w:rsidR="00C716C9" w:rsidRPr="0011134F">
        <w:rPr>
          <w:rFonts w:asciiTheme="minorHAnsi" w:eastAsia="BatangChe" w:hAnsiTheme="minorHAnsi" w:cstheme="minorHAnsi"/>
          <w:bCs/>
          <w:color w:val="000000"/>
        </w:rPr>
        <w:t>of</w:t>
      </w:r>
      <w:r w:rsidRPr="0011134F">
        <w:rPr>
          <w:rFonts w:asciiTheme="minorHAnsi" w:eastAsia="BatangChe" w:hAnsiTheme="minorHAnsi" w:cstheme="minorHAnsi"/>
          <w:bCs/>
          <w:color w:val="000000"/>
        </w:rPr>
        <w:t xml:space="preserve"> Birth</w:t>
      </w:r>
      <w:r w:rsidRPr="0011134F">
        <w:rPr>
          <w:rFonts w:asciiTheme="minorHAnsi" w:eastAsia="BatangChe" w:hAnsiTheme="minorHAnsi" w:cstheme="minorHAnsi"/>
          <w:bCs/>
          <w:color w:val="000000"/>
        </w:rPr>
        <w:tab/>
      </w:r>
      <w:r w:rsidR="003B2C02" w:rsidRPr="0011134F">
        <w:rPr>
          <w:rFonts w:asciiTheme="minorHAnsi" w:eastAsia="BatangChe" w:hAnsiTheme="minorHAnsi" w:cstheme="minorHAnsi"/>
          <w:bCs/>
          <w:color w:val="000000"/>
        </w:rPr>
        <w:tab/>
      </w:r>
      <w:r w:rsidRPr="0011134F">
        <w:rPr>
          <w:rFonts w:asciiTheme="minorHAnsi" w:eastAsia="BatangChe" w:hAnsiTheme="minorHAnsi" w:cstheme="minorHAnsi"/>
          <w:bCs/>
          <w:color w:val="000000"/>
        </w:rPr>
        <w:t xml:space="preserve">: </w:t>
      </w:r>
      <w:r w:rsidR="00895F5A">
        <w:rPr>
          <w:rFonts w:asciiTheme="minorHAnsi" w:eastAsia="BatangChe" w:hAnsiTheme="minorHAnsi" w:cstheme="minorHAnsi"/>
          <w:bCs/>
          <w:color w:val="000000"/>
        </w:rPr>
        <w:t>15/06/1999</w:t>
      </w:r>
    </w:p>
    <w:p w:rsidR="00AD17A6" w:rsidRPr="0011134F" w:rsidRDefault="00AD17A6" w:rsidP="00B94A43">
      <w:pPr>
        <w:spacing w:line="340" w:lineRule="exact"/>
        <w:jc w:val="both"/>
        <w:rPr>
          <w:rFonts w:asciiTheme="minorHAnsi" w:eastAsia="BatangChe" w:hAnsiTheme="minorHAnsi" w:cstheme="minorHAnsi"/>
          <w:bCs/>
          <w:color w:val="000000"/>
        </w:rPr>
      </w:pPr>
      <w:r w:rsidRPr="0011134F">
        <w:rPr>
          <w:rFonts w:asciiTheme="minorHAnsi" w:eastAsia="BatangChe" w:hAnsiTheme="minorHAnsi" w:cstheme="minorHAnsi"/>
          <w:bCs/>
          <w:color w:val="000000"/>
        </w:rPr>
        <w:t xml:space="preserve">Gender </w:t>
      </w:r>
      <w:r w:rsidR="003B2C02" w:rsidRPr="0011134F">
        <w:rPr>
          <w:rFonts w:asciiTheme="minorHAnsi" w:eastAsia="BatangChe" w:hAnsiTheme="minorHAnsi" w:cstheme="minorHAnsi"/>
          <w:bCs/>
          <w:color w:val="000000"/>
        </w:rPr>
        <w:tab/>
      </w:r>
      <w:r w:rsidRPr="0011134F">
        <w:rPr>
          <w:rFonts w:asciiTheme="minorHAnsi" w:eastAsia="BatangChe" w:hAnsiTheme="minorHAnsi" w:cstheme="minorHAnsi"/>
          <w:bCs/>
          <w:color w:val="000000"/>
        </w:rPr>
        <w:tab/>
        <w:t>: Male</w:t>
      </w:r>
    </w:p>
    <w:p w:rsidR="003149AE" w:rsidRDefault="007F642F" w:rsidP="009621FF">
      <w:pPr>
        <w:spacing w:line="340" w:lineRule="exact"/>
        <w:jc w:val="both"/>
        <w:rPr>
          <w:rFonts w:asciiTheme="minorHAnsi" w:eastAsia="BatangChe" w:hAnsiTheme="minorHAnsi" w:cstheme="minorHAnsi"/>
          <w:bCs/>
          <w:color w:val="000000"/>
        </w:rPr>
      </w:pPr>
      <w:r w:rsidRPr="0011134F">
        <w:rPr>
          <w:rFonts w:asciiTheme="minorHAnsi" w:eastAsia="BatangChe" w:hAnsiTheme="minorHAnsi" w:cstheme="minorHAnsi"/>
          <w:bCs/>
          <w:color w:val="000000"/>
        </w:rPr>
        <w:t>Marital Status</w:t>
      </w:r>
      <w:r w:rsidRPr="0011134F">
        <w:rPr>
          <w:rFonts w:asciiTheme="minorHAnsi" w:eastAsia="BatangChe" w:hAnsiTheme="minorHAnsi" w:cstheme="minorHAnsi"/>
          <w:bCs/>
          <w:color w:val="000000"/>
        </w:rPr>
        <w:tab/>
      </w:r>
      <w:r w:rsidR="003B2C02" w:rsidRPr="0011134F">
        <w:rPr>
          <w:rFonts w:asciiTheme="minorHAnsi" w:eastAsia="BatangChe" w:hAnsiTheme="minorHAnsi" w:cstheme="minorHAnsi"/>
          <w:bCs/>
          <w:color w:val="000000"/>
        </w:rPr>
        <w:tab/>
      </w:r>
      <w:r w:rsidRPr="0011134F">
        <w:rPr>
          <w:rFonts w:asciiTheme="minorHAnsi" w:eastAsia="BatangChe" w:hAnsiTheme="minorHAnsi" w:cstheme="minorHAnsi"/>
          <w:bCs/>
          <w:color w:val="000000"/>
        </w:rPr>
        <w:t>: Single</w:t>
      </w:r>
    </w:p>
    <w:p w:rsidR="00AD17A6" w:rsidRPr="0011134F" w:rsidRDefault="008777BF" w:rsidP="00B94A43">
      <w:pPr>
        <w:spacing w:line="340" w:lineRule="exact"/>
        <w:jc w:val="both"/>
        <w:rPr>
          <w:rFonts w:asciiTheme="minorHAnsi" w:eastAsia="BatangChe" w:hAnsiTheme="minorHAnsi" w:cstheme="minorHAnsi"/>
          <w:bCs/>
          <w:color w:val="000000"/>
        </w:rPr>
      </w:pPr>
      <w:r w:rsidRPr="0011134F">
        <w:rPr>
          <w:rFonts w:asciiTheme="minorHAnsi" w:eastAsia="BatangChe" w:hAnsiTheme="minorHAnsi" w:cstheme="minorHAnsi"/>
          <w:bCs/>
          <w:color w:val="000000"/>
        </w:rPr>
        <w:t>A</w:t>
      </w:r>
      <w:r w:rsidR="001D0D30" w:rsidRPr="0011134F">
        <w:rPr>
          <w:rFonts w:asciiTheme="minorHAnsi" w:eastAsia="BatangChe" w:hAnsiTheme="minorHAnsi" w:cstheme="minorHAnsi"/>
          <w:bCs/>
          <w:color w:val="000000"/>
        </w:rPr>
        <w:t>ddress</w:t>
      </w:r>
      <w:r w:rsidR="001D0D30" w:rsidRPr="0011134F">
        <w:rPr>
          <w:rFonts w:asciiTheme="minorHAnsi" w:eastAsia="BatangChe" w:hAnsiTheme="minorHAnsi" w:cstheme="minorHAnsi"/>
          <w:bCs/>
          <w:color w:val="000000"/>
        </w:rPr>
        <w:tab/>
      </w:r>
      <w:r w:rsidRPr="0011134F">
        <w:rPr>
          <w:rFonts w:asciiTheme="minorHAnsi" w:eastAsia="BatangChe" w:hAnsiTheme="minorHAnsi" w:cstheme="minorHAnsi"/>
          <w:bCs/>
          <w:color w:val="000000"/>
        </w:rPr>
        <w:tab/>
      </w:r>
      <w:r w:rsidR="001D0D30" w:rsidRPr="0011134F">
        <w:rPr>
          <w:rFonts w:asciiTheme="minorHAnsi" w:eastAsia="BatangChe" w:hAnsiTheme="minorHAnsi" w:cstheme="minorHAnsi"/>
          <w:bCs/>
          <w:color w:val="000000"/>
        </w:rPr>
        <w:t xml:space="preserve">: </w:t>
      </w:r>
      <w:proofErr w:type="spellStart"/>
      <w:r w:rsidR="00990C0C">
        <w:rPr>
          <w:rFonts w:asciiTheme="minorHAnsi" w:eastAsia="BatangChe" w:hAnsiTheme="minorHAnsi" w:cstheme="minorHAnsi"/>
          <w:bCs/>
          <w:color w:val="000000"/>
        </w:rPr>
        <w:t>Velachery</w:t>
      </w:r>
      <w:proofErr w:type="spellEnd"/>
      <w:r w:rsidR="00990C0C">
        <w:rPr>
          <w:rFonts w:asciiTheme="minorHAnsi" w:eastAsia="BatangChe" w:hAnsiTheme="minorHAnsi" w:cstheme="minorHAnsi"/>
          <w:bCs/>
          <w:color w:val="000000"/>
        </w:rPr>
        <w:t>, Chennai</w:t>
      </w:r>
    </w:p>
    <w:p w:rsidR="00C54FE6" w:rsidRPr="0011134F" w:rsidRDefault="00C54FE6" w:rsidP="00B94A43">
      <w:pPr>
        <w:spacing w:line="340" w:lineRule="exact"/>
        <w:jc w:val="both"/>
        <w:rPr>
          <w:rFonts w:asciiTheme="minorHAnsi" w:hAnsiTheme="minorHAnsi" w:cstheme="minorHAnsi"/>
          <w:bCs/>
        </w:rPr>
      </w:pPr>
      <w:r w:rsidRPr="0011134F">
        <w:rPr>
          <w:rFonts w:asciiTheme="minorHAnsi" w:eastAsia="BatangChe" w:hAnsiTheme="minorHAnsi" w:cstheme="minorHAnsi"/>
          <w:bCs/>
          <w:color w:val="000000"/>
        </w:rPr>
        <w:t>Language known</w:t>
      </w:r>
      <w:r w:rsidRPr="0011134F">
        <w:rPr>
          <w:rFonts w:asciiTheme="minorHAnsi" w:eastAsia="BatangChe" w:hAnsiTheme="minorHAnsi" w:cstheme="minorHAnsi"/>
          <w:bCs/>
          <w:color w:val="000000"/>
        </w:rPr>
        <w:tab/>
        <w:t xml:space="preserve">: </w:t>
      </w:r>
      <w:r w:rsidRPr="0011134F">
        <w:rPr>
          <w:rFonts w:asciiTheme="minorHAnsi" w:eastAsia="BatangChe" w:hAnsiTheme="minorHAnsi" w:cstheme="minorHAnsi"/>
          <w:color w:val="000000"/>
        </w:rPr>
        <w:t>Tamil, English</w:t>
      </w:r>
    </w:p>
    <w:p w:rsidR="006E1046" w:rsidRDefault="006E1046" w:rsidP="00895F5A">
      <w:pPr>
        <w:rPr>
          <w:b/>
          <w:sz w:val="28"/>
          <w:szCs w:val="28"/>
        </w:rPr>
      </w:pPr>
    </w:p>
    <w:p w:rsidR="00895F5A" w:rsidRDefault="006E1046" w:rsidP="00895F5A">
      <w:pPr>
        <w:rPr>
          <w:b/>
          <w:sz w:val="28"/>
          <w:szCs w:val="28"/>
        </w:rPr>
      </w:pPr>
      <w:r w:rsidRPr="003A07B9">
        <w:t>My URL</w:t>
      </w:r>
      <w:r>
        <w:rPr>
          <w:b/>
          <w:sz w:val="28"/>
          <w:szCs w:val="28"/>
        </w:rPr>
        <w:t xml:space="preserve">               </w:t>
      </w:r>
      <w:r w:rsidR="003A07B9">
        <w:rPr>
          <w:b/>
          <w:sz w:val="28"/>
          <w:szCs w:val="28"/>
        </w:rPr>
        <w:t xml:space="preserve">  </w:t>
      </w:r>
      <w:r>
        <w:rPr>
          <w:b/>
          <w:sz w:val="28"/>
          <w:szCs w:val="28"/>
        </w:rPr>
        <w:t xml:space="preserve">: </w:t>
      </w:r>
      <w:hyperlink r:id="rId9" w:history="1">
        <w:r w:rsidRPr="006E1046">
          <w:rPr>
            <w:rStyle w:val="Hyperlink"/>
            <w:b/>
            <w:sz w:val="28"/>
            <w:szCs w:val="28"/>
          </w:rPr>
          <w:t>https://xenodochial-jang-49b0e8.netlify.app/</w:t>
        </w:r>
      </w:hyperlink>
    </w:p>
    <w:p w:rsidR="00895F5A" w:rsidRDefault="00895F5A" w:rsidP="00895F5A">
      <w:pPr>
        <w:rPr>
          <w:b/>
          <w:sz w:val="28"/>
          <w:szCs w:val="28"/>
        </w:rPr>
      </w:pPr>
    </w:p>
    <w:p w:rsidR="003A07B9" w:rsidRDefault="003A07B9" w:rsidP="00895F5A">
      <w:pPr>
        <w:rPr>
          <w:rFonts w:asciiTheme="minorHAnsi" w:hAnsiTheme="minorHAnsi" w:cstheme="minorHAnsi"/>
          <w:b/>
        </w:rPr>
      </w:pPr>
    </w:p>
    <w:p w:rsidR="00895F5A" w:rsidRPr="00486602" w:rsidRDefault="00895F5A" w:rsidP="00895F5A">
      <w:pPr>
        <w:rPr>
          <w:b/>
          <w:sz w:val="28"/>
          <w:szCs w:val="28"/>
        </w:rPr>
      </w:pPr>
      <w:r w:rsidRPr="00895F5A">
        <w:rPr>
          <w:rFonts w:asciiTheme="minorHAnsi" w:hAnsiTheme="minorHAnsi" w:cstheme="minorHAnsi"/>
          <w:b/>
        </w:rPr>
        <w:t>DECLARATION</w:t>
      </w:r>
      <w:r w:rsidRPr="00486602">
        <w:rPr>
          <w:b/>
          <w:sz w:val="28"/>
          <w:szCs w:val="28"/>
        </w:rPr>
        <w:t>:</w:t>
      </w:r>
      <w:bookmarkStart w:id="0" w:name="_GoBack"/>
      <w:bookmarkEnd w:id="0"/>
    </w:p>
    <w:p w:rsidR="00895F5A" w:rsidRDefault="00895F5A" w:rsidP="00895F5A">
      <w:pPr>
        <w:pStyle w:val="ListParagraph"/>
        <w:rPr>
          <w:sz w:val="24"/>
          <w:szCs w:val="24"/>
        </w:rPr>
      </w:pPr>
      <w:r>
        <w:rPr>
          <w:sz w:val="24"/>
          <w:szCs w:val="24"/>
        </w:rPr>
        <w:t>I hereby declare that the above mentioned information is correct up to my knowledge.</w:t>
      </w:r>
    </w:p>
    <w:p w:rsidR="00895F5A" w:rsidRPr="00DC7465" w:rsidRDefault="00895F5A" w:rsidP="00895F5A">
      <w:pPr>
        <w:pStyle w:val="ListParagraph"/>
        <w:rPr>
          <w:sz w:val="24"/>
          <w:szCs w:val="24"/>
        </w:rPr>
      </w:pPr>
    </w:p>
    <w:p w:rsidR="00895F5A" w:rsidRDefault="00895F5A" w:rsidP="00895F5A">
      <w:pPr>
        <w:tabs>
          <w:tab w:val="left" w:pos="1110"/>
        </w:tabs>
      </w:pPr>
      <w:r>
        <w:t xml:space="preserve">Date:- </w:t>
      </w:r>
      <w:r>
        <w:tab/>
      </w:r>
    </w:p>
    <w:p w:rsidR="00C54FE6" w:rsidRDefault="00895F5A" w:rsidP="00895F5A">
      <w:pPr>
        <w:spacing w:line="340" w:lineRule="exact"/>
        <w:jc w:val="both"/>
        <w:rPr>
          <w:rFonts w:asciiTheme="minorHAnsi" w:hAnsiTheme="minorHAnsi" w:cstheme="minorHAnsi"/>
          <w:b/>
          <w:bCs/>
        </w:rPr>
      </w:pPr>
      <w:r>
        <w:t>Place: -</w:t>
      </w:r>
    </w:p>
    <w:p w:rsidR="00C54FE6" w:rsidRPr="000C319A" w:rsidRDefault="00895F5A" w:rsidP="00B94A43">
      <w:pPr>
        <w:spacing w:line="340" w:lineRule="exact"/>
        <w:jc w:val="both"/>
        <w:rPr>
          <w:rFonts w:asciiTheme="minorHAnsi" w:hAnsiTheme="minorHAnsi" w:cstheme="minorHAnsi"/>
          <w:b/>
          <w:bCs/>
        </w:rPr>
      </w:pPr>
      <w:r>
        <w:rPr>
          <w:rFonts w:asciiTheme="minorHAnsi" w:eastAsia="BatangChe" w:hAnsiTheme="minorHAnsi" w:cstheme="minorHAnsi"/>
          <w:b/>
          <w:color w:val="000000"/>
        </w:rPr>
        <w:tab/>
      </w:r>
      <w:r>
        <w:rPr>
          <w:rFonts w:asciiTheme="minorHAnsi" w:eastAsia="BatangChe" w:hAnsiTheme="minorHAnsi" w:cstheme="minorHAnsi"/>
          <w:b/>
          <w:color w:val="000000"/>
        </w:rPr>
        <w:tab/>
      </w:r>
      <w:r>
        <w:rPr>
          <w:rFonts w:asciiTheme="minorHAnsi" w:eastAsia="BatangChe" w:hAnsiTheme="minorHAnsi" w:cstheme="minorHAnsi"/>
          <w:b/>
          <w:color w:val="000000"/>
        </w:rPr>
        <w:tab/>
      </w:r>
      <w:r>
        <w:rPr>
          <w:rFonts w:asciiTheme="minorHAnsi" w:eastAsia="BatangChe" w:hAnsiTheme="minorHAnsi" w:cstheme="minorHAnsi"/>
          <w:b/>
          <w:color w:val="000000"/>
        </w:rPr>
        <w:tab/>
      </w:r>
      <w:r>
        <w:rPr>
          <w:rFonts w:asciiTheme="minorHAnsi" w:eastAsia="BatangChe" w:hAnsiTheme="minorHAnsi" w:cstheme="minorHAnsi"/>
          <w:b/>
          <w:color w:val="000000"/>
        </w:rPr>
        <w:tab/>
      </w:r>
      <w:r>
        <w:rPr>
          <w:rFonts w:asciiTheme="minorHAnsi" w:eastAsia="BatangChe" w:hAnsiTheme="minorHAnsi" w:cstheme="minorHAnsi"/>
          <w:b/>
          <w:color w:val="000000"/>
        </w:rPr>
        <w:tab/>
      </w:r>
      <w:r>
        <w:rPr>
          <w:rFonts w:asciiTheme="minorHAnsi" w:eastAsia="BatangChe" w:hAnsiTheme="minorHAnsi" w:cstheme="minorHAnsi"/>
          <w:b/>
          <w:color w:val="000000"/>
        </w:rPr>
        <w:tab/>
      </w:r>
      <w:r>
        <w:rPr>
          <w:rFonts w:asciiTheme="minorHAnsi" w:eastAsia="BatangChe" w:hAnsiTheme="minorHAnsi" w:cstheme="minorHAnsi"/>
          <w:b/>
          <w:color w:val="000000"/>
        </w:rPr>
        <w:tab/>
      </w:r>
      <w:r>
        <w:rPr>
          <w:rFonts w:asciiTheme="minorHAnsi" w:eastAsia="BatangChe" w:hAnsiTheme="minorHAnsi" w:cstheme="minorHAnsi"/>
          <w:b/>
          <w:color w:val="000000"/>
        </w:rPr>
        <w:tab/>
      </w:r>
      <w:r>
        <w:rPr>
          <w:rFonts w:asciiTheme="minorHAnsi" w:eastAsia="BatangChe" w:hAnsiTheme="minorHAnsi" w:cstheme="minorHAnsi"/>
          <w:b/>
          <w:color w:val="000000"/>
        </w:rPr>
        <w:tab/>
        <w:t>Gopinath N</w:t>
      </w:r>
    </w:p>
    <w:sectPr w:rsidR="00C54FE6" w:rsidRPr="000C319A" w:rsidSect="00926D01">
      <w:pgSz w:w="11907" w:h="16839" w:code="9"/>
      <w:pgMar w:top="720" w:right="747" w:bottom="567"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BatangChe">
    <w:altName w:val="Arial Unicode MS"/>
    <w:charset w:val="81"/>
    <w:family w:val="modern"/>
    <w:pitch w:val="fixed"/>
    <w:sig w:usb0="00000000"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Vijaya">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clip_image001"/>
      </v:shape>
    </w:pict>
  </w:numPicBullet>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00000003"/>
    <w:multiLevelType w:val="multilevel"/>
    <w:tmpl w:val="00000003"/>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35339EE"/>
    <w:multiLevelType w:val="hybridMultilevel"/>
    <w:tmpl w:val="3AFAE2D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9EC5A59"/>
    <w:multiLevelType w:val="hybridMultilevel"/>
    <w:tmpl w:val="A8F662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A714C55"/>
    <w:multiLevelType w:val="hybridMultilevel"/>
    <w:tmpl w:val="A2A4EE12"/>
    <w:lvl w:ilvl="0" w:tplc="8488BCB6">
      <w:start w:val="1"/>
      <w:numFmt w:val="bullet"/>
      <w:lvlText w:val=""/>
      <w:lvlJc w:val="left"/>
      <w:pPr>
        <w:ind w:left="540" w:hanging="360"/>
      </w:pPr>
      <w:rPr>
        <w:rFonts w:ascii="Wingdings" w:hAnsi="Wingdings" w:hint="default"/>
      </w:rPr>
    </w:lvl>
    <w:lvl w:ilvl="1" w:tplc="2A3C8658" w:tentative="1">
      <w:start w:val="1"/>
      <w:numFmt w:val="bullet"/>
      <w:lvlText w:val="o"/>
      <w:lvlJc w:val="left"/>
      <w:pPr>
        <w:ind w:left="1170" w:hanging="360"/>
      </w:pPr>
      <w:rPr>
        <w:rFonts w:ascii="Courier New" w:hAnsi="Courier New" w:cs="Courier New" w:hint="default"/>
      </w:rPr>
    </w:lvl>
    <w:lvl w:ilvl="2" w:tplc="6CB866A4" w:tentative="1">
      <w:start w:val="1"/>
      <w:numFmt w:val="bullet"/>
      <w:lvlText w:val=""/>
      <w:lvlJc w:val="left"/>
      <w:pPr>
        <w:ind w:left="1890" w:hanging="360"/>
      </w:pPr>
      <w:rPr>
        <w:rFonts w:ascii="Wingdings" w:hAnsi="Wingdings" w:hint="default"/>
      </w:rPr>
    </w:lvl>
    <w:lvl w:ilvl="3" w:tplc="0196451C" w:tentative="1">
      <w:start w:val="1"/>
      <w:numFmt w:val="bullet"/>
      <w:lvlText w:val=""/>
      <w:lvlJc w:val="left"/>
      <w:pPr>
        <w:ind w:left="2610" w:hanging="360"/>
      </w:pPr>
      <w:rPr>
        <w:rFonts w:ascii="Symbol" w:hAnsi="Symbol" w:hint="default"/>
      </w:rPr>
    </w:lvl>
    <w:lvl w:ilvl="4" w:tplc="BC664274" w:tentative="1">
      <w:start w:val="1"/>
      <w:numFmt w:val="bullet"/>
      <w:lvlText w:val="o"/>
      <w:lvlJc w:val="left"/>
      <w:pPr>
        <w:ind w:left="3330" w:hanging="360"/>
      </w:pPr>
      <w:rPr>
        <w:rFonts w:ascii="Courier New" w:hAnsi="Courier New" w:cs="Courier New" w:hint="default"/>
      </w:rPr>
    </w:lvl>
    <w:lvl w:ilvl="5" w:tplc="C9A8A9BA" w:tentative="1">
      <w:start w:val="1"/>
      <w:numFmt w:val="bullet"/>
      <w:lvlText w:val=""/>
      <w:lvlJc w:val="left"/>
      <w:pPr>
        <w:ind w:left="4050" w:hanging="360"/>
      </w:pPr>
      <w:rPr>
        <w:rFonts w:ascii="Wingdings" w:hAnsi="Wingdings" w:hint="default"/>
      </w:rPr>
    </w:lvl>
    <w:lvl w:ilvl="6" w:tplc="EFD8DC32" w:tentative="1">
      <w:start w:val="1"/>
      <w:numFmt w:val="bullet"/>
      <w:lvlText w:val=""/>
      <w:lvlJc w:val="left"/>
      <w:pPr>
        <w:ind w:left="4770" w:hanging="360"/>
      </w:pPr>
      <w:rPr>
        <w:rFonts w:ascii="Symbol" w:hAnsi="Symbol" w:hint="default"/>
      </w:rPr>
    </w:lvl>
    <w:lvl w:ilvl="7" w:tplc="F7728C4A" w:tentative="1">
      <w:start w:val="1"/>
      <w:numFmt w:val="bullet"/>
      <w:lvlText w:val="o"/>
      <w:lvlJc w:val="left"/>
      <w:pPr>
        <w:ind w:left="5490" w:hanging="360"/>
      </w:pPr>
      <w:rPr>
        <w:rFonts w:ascii="Courier New" w:hAnsi="Courier New" w:cs="Courier New" w:hint="default"/>
      </w:rPr>
    </w:lvl>
    <w:lvl w:ilvl="8" w:tplc="99EA0A84" w:tentative="1">
      <w:start w:val="1"/>
      <w:numFmt w:val="bullet"/>
      <w:lvlText w:val=""/>
      <w:lvlJc w:val="left"/>
      <w:pPr>
        <w:ind w:left="6210" w:hanging="360"/>
      </w:pPr>
      <w:rPr>
        <w:rFonts w:ascii="Wingdings" w:hAnsi="Wingdings" w:hint="default"/>
      </w:rPr>
    </w:lvl>
  </w:abstractNum>
  <w:abstractNum w:abstractNumId="9">
    <w:nsid w:val="128E1000"/>
    <w:multiLevelType w:val="multilevel"/>
    <w:tmpl w:val="1064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534F27"/>
    <w:multiLevelType w:val="multilevel"/>
    <w:tmpl w:val="AD1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0E636C"/>
    <w:multiLevelType w:val="hybridMultilevel"/>
    <w:tmpl w:val="DBC814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E9B4E33"/>
    <w:multiLevelType w:val="hybridMultilevel"/>
    <w:tmpl w:val="A0882A5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4AD2E13"/>
    <w:multiLevelType w:val="hybridMultilevel"/>
    <w:tmpl w:val="67AEFF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9DF08EB"/>
    <w:multiLevelType w:val="hybridMultilevel"/>
    <w:tmpl w:val="A9B4EC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1E40970"/>
    <w:multiLevelType w:val="hybridMultilevel"/>
    <w:tmpl w:val="57A485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8300CEA"/>
    <w:multiLevelType w:val="multilevel"/>
    <w:tmpl w:val="2D42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E97FF6"/>
    <w:multiLevelType w:val="multilevel"/>
    <w:tmpl w:val="AC4E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494D2B"/>
    <w:multiLevelType w:val="multilevel"/>
    <w:tmpl w:val="3CD6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E86B85"/>
    <w:multiLevelType w:val="multilevel"/>
    <w:tmpl w:val="5D4C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636E81"/>
    <w:multiLevelType w:val="hybridMultilevel"/>
    <w:tmpl w:val="51EC4D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2D02C71"/>
    <w:multiLevelType w:val="hybridMultilevel"/>
    <w:tmpl w:val="682240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B80A2D"/>
    <w:multiLevelType w:val="multilevel"/>
    <w:tmpl w:val="393078E0"/>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3">
    <w:nsid w:val="590974DB"/>
    <w:multiLevelType w:val="multilevel"/>
    <w:tmpl w:val="9D6A7FAC"/>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4">
    <w:nsid w:val="664941CA"/>
    <w:multiLevelType w:val="multilevel"/>
    <w:tmpl w:val="393078E0"/>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5">
    <w:nsid w:val="6B8A561B"/>
    <w:multiLevelType w:val="hybridMultilevel"/>
    <w:tmpl w:val="1262A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D2D1AE9"/>
    <w:multiLevelType w:val="multilevel"/>
    <w:tmpl w:val="09CE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6F3FF7"/>
    <w:multiLevelType w:val="hybridMultilevel"/>
    <w:tmpl w:val="55505ED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5771AB4"/>
    <w:multiLevelType w:val="multilevel"/>
    <w:tmpl w:val="22EC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071026"/>
    <w:multiLevelType w:val="hybridMultilevel"/>
    <w:tmpl w:val="68A4E76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B344050"/>
    <w:multiLevelType w:val="hybridMultilevel"/>
    <w:tmpl w:val="67AEFF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F8145DC"/>
    <w:multiLevelType w:val="multilevel"/>
    <w:tmpl w:val="BC88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1"/>
  </w:num>
  <w:num w:numId="8">
    <w:abstractNumId w:val="11"/>
  </w:num>
  <w:num w:numId="9">
    <w:abstractNumId w:val="27"/>
  </w:num>
  <w:num w:numId="10">
    <w:abstractNumId w:val="25"/>
  </w:num>
  <w:num w:numId="11">
    <w:abstractNumId w:val="28"/>
  </w:num>
  <w:num w:numId="12">
    <w:abstractNumId w:val="19"/>
  </w:num>
  <w:num w:numId="13">
    <w:abstractNumId w:val="12"/>
  </w:num>
  <w:num w:numId="14">
    <w:abstractNumId w:val="6"/>
  </w:num>
  <w:num w:numId="15">
    <w:abstractNumId w:val="20"/>
  </w:num>
  <w:num w:numId="16">
    <w:abstractNumId w:val="23"/>
  </w:num>
  <w:num w:numId="17">
    <w:abstractNumId w:val="22"/>
  </w:num>
  <w:num w:numId="18">
    <w:abstractNumId w:val="26"/>
  </w:num>
  <w:num w:numId="19">
    <w:abstractNumId w:val="31"/>
  </w:num>
  <w:num w:numId="20">
    <w:abstractNumId w:val="17"/>
  </w:num>
  <w:num w:numId="21">
    <w:abstractNumId w:val="9"/>
  </w:num>
  <w:num w:numId="22">
    <w:abstractNumId w:val="16"/>
  </w:num>
  <w:num w:numId="23">
    <w:abstractNumId w:val="18"/>
  </w:num>
  <w:num w:numId="24">
    <w:abstractNumId w:val="8"/>
  </w:num>
  <w:num w:numId="25">
    <w:abstractNumId w:val="24"/>
  </w:num>
  <w:num w:numId="26">
    <w:abstractNumId w:val="10"/>
  </w:num>
  <w:num w:numId="27">
    <w:abstractNumId w:val="14"/>
  </w:num>
  <w:num w:numId="28">
    <w:abstractNumId w:val="7"/>
  </w:num>
  <w:num w:numId="29">
    <w:abstractNumId w:val="15"/>
  </w:num>
  <w:num w:numId="30">
    <w:abstractNumId w:val="29"/>
  </w:num>
  <w:num w:numId="31">
    <w:abstractNumId w:val="3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120"/>
  <w:drawingGridVerticalSpacing w:val="0"/>
  <w:displayHorizontalDrawingGridEvery w:val="0"/>
  <w:displayVerticalDrawingGridEvery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2B9"/>
    <w:rsid w:val="000031A4"/>
    <w:rsid w:val="00006690"/>
    <w:rsid w:val="000132A8"/>
    <w:rsid w:val="00016CE6"/>
    <w:rsid w:val="000171EA"/>
    <w:rsid w:val="0001785C"/>
    <w:rsid w:val="0002517A"/>
    <w:rsid w:val="00025C44"/>
    <w:rsid w:val="0003169A"/>
    <w:rsid w:val="00032506"/>
    <w:rsid w:val="000563A3"/>
    <w:rsid w:val="000669C4"/>
    <w:rsid w:val="00067E7D"/>
    <w:rsid w:val="00072C27"/>
    <w:rsid w:val="00074239"/>
    <w:rsid w:val="00080D69"/>
    <w:rsid w:val="000934BC"/>
    <w:rsid w:val="00094AF1"/>
    <w:rsid w:val="00095A35"/>
    <w:rsid w:val="00096E99"/>
    <w:rsid w:val="000A5ABD"/>
    <w:rsid w:val="000B08C2"/>
    <w:rsid w:val="000B1CED"/>
    <w:rsid w:val="000B6FB1"/>
    <w:rsid w:val="000C319A"/>
    <w:rsid w:val="000C5CBA"/>
    <w:rsid w:val="000D1340"/>
    <w:rsid w:val="000D2AF6"/>
    <w:rsid w:val="000D51D8"/>
    <w:rsid w:val="000D58AA"/>
    <w:rsid w:val="000E4431"/>
    <w:rsid w:val="000F3161"/>
    <w:rsid w:val="000F3586"/>
    <w:rsid w:val="000F4579"/>
    <w:rsid w:val="00104394"/>
    <w:rsid w:val="00110044"/>
    <w:rsid w:val="0011134F"/>
    <w:rsid w:val="00130172"/>
    <w:rsid w:val="00136743"/>
    <w:rsid w:val="001432DB"/>
    <w:rsid w:val="00152A89"/>
    <w:rsid w:val="0016064D"/>
    <w:rsid w:val="00164A64"/>
    <w:rsid w:val="00167447"/>
    <w:rsid w:val="00173EDA"/>
    <w:rsid w:val="001747BC"/>
    <w:rsid w:val="00177F7F"/>
    <w:rsid w:val="001821B8"/>
    <w:rsid w:val="00182309"/>
    <w:rsid w:val="00191637"/>
    <w:rsid w:val="00195218"/>
    <w:rsid w:val="0019557D"/>
    <w:rsid w:val="0019671D"/>
    <w:rsid w:val="001A1D63"/>
    <w:rsid w:val="001B012A"/>
    <w:rsid w:val="001B112B"/>
    <w:rsid w:val="001B3E0C"/>
    <w:rsid w:val="001B4418"/>
    <w:rsid w:val="001B6E53"/>
    <w:rsid w:val="001C504A"/>
    <w:rsid w:val="001D0D30"/>
    <w:rsid w:val="001D6AD4"/>
    <w:rsid w:val="001E2D0A"/>
    <w:rsid w:val="001E4752"/>
    <w:rsid w:val="001E4C50"/>
    <w:rsid w:val="001E5CBF"/>
    <w:rsid w:val="001F22AD"/>
    <w:rsid w:val="001F7C73"/>
    <w:rsid w:val="00200EB7"/>
    <w:rsid w:val="00200EF5"/>
    <w:rsid w:val="002031E2"/>
    <w:rsid w:val="002076B9"/>
    <w:rsid w:val="00207961"/>
    <w:rsid w:val="0021501B"/>
    <w:rsid w:val="00221126"/>
    <w:rsid w:val="002224A1"/>
    <w:rsid w:val="00224890"/>
    <w:rsid w:val="002363DA"/>
    <w:rsid w:val="00242403"/>
    <w:rsid w:val="00245EE7"/>
    <w:rsid w:val="0025362F"/>
    <w:rsid w:val="00254E8E"/>
    <w:rsid w:val="00282343"/>
    <w:rsid w:val="002823B2"/>
    <w:rsid w:val="00290199"/>
    <w:rsid w:val="002A024F"/>
    <w:rsid w:val="002A6C7A"/>
    <w:rsid w:val="002B0A16"/>
    <w:rsid w:val="002B1779"/>
    <w:rsid w:val="002B70A6"/>
    <w:rsid w:val="002C1765"/>
    <w:rsid w:val="002F0570"/>
    <w:rsid w:val="002F0CCF"/>
    <w:rsid w:val="00301FB7"/>
    <w:rsid w:val="003068B9"/>
    <w:rsid w:val="003149AE"/>
    <w:rsid w:val="00315E5D"/>
    <w:rsid w:val="00316679"/>
    <w:rsid w:val="0031680D"/>
    <w:rsid w:val="00336B1B"/>
    <w:rsid w:val="003370CD"/>
    <w:rsid w:val="003615BF"/>
    <w:rsid w:val="0037186D"/>
    <w:rsid w:val="00391F4F"/>
    <w:rsid w:val="003A07B9"/>
    <w:rsid w:val="003A2C61"/>
    <w:rsid w:val="003A316E"/>
    <w:rsid w:val="003B0C95"/>
    <w:rsid w:val="003B2C02"/>
    <w:rsid w:val="003C1AE8"/>
    <w:rsid w:val="003C248D"/>
    <w:rsid w:val="003C51C3"/>
    <w:rsid w:val="003D61F5"/>
    <w:rsid w:val="003E4918"/>
    <w:rsid w:val="003E7431"/>
    <w:rsid w:val="004004EF"/>
    <w:rsid w:val="00402702"/>
    <w:rsid w:val="00402861"/>
    <w:rsid w:val="00411099"/>
    <w:rsid w:val="00421250"/>
    <w:rsid w:val="00425664"/>
    <w:rsid w:val="00433348"/>
    <w:rsid w:val="0043509B"/>
    <w:rsid w:val="004363BE"/>
    <w:rsid w:val="0043660C"/>
    <w:rsid w:val="004425D8"/>
    <w:rsid w:val="004459A5"/>
    <w:rsid w:val="0045057D"/>
    <w:rsid w:val="004601BD"/>
    <w:rsid w:val="00461CA8"/>
    <w:rsid w:val="00465AA0"/>
    <w:rsid w:val="0047349B"/>
    <w:rsid w:val="0047451A"/>
    <w:rsid w:val="00475F34"/>
    <w:rsid w:val="004A0AE0"/>
    <w:rsid w:val="004A18D9"/>
    <w:rsid w:val="004A3C88"/>
    <w:rsid w:val="004B2CC3"/>
    <w:rsid w:val="004B2D5B"/>
    <w:rsid w:val="004B5709"/>
    <w:rsid w:val="004C570B"/>
    <w:rsid w:val="004D3E59"/>
    <w:rsid w:val="004E5948"/>
    <w:rsid w:val="005048EE"/>
    <w:rsid w:val="0051057D"/>
    <w:rsid w:val="00522F51"/>
    <w:rsid w:val="005326EC"/>
    <w:rsid w:val="00532DFF"/>
    <w:rsid w:val="00557798"/>
    <w:rsid w:val="0057714F"/>
    <w:rsid w:val="00581394"/>
    <w:rsid w:val="005866C4"/>
    <w:rsid w:val="00591F89"/>
    <w:rsid w:val="005A013E"/>
    <w:rsid w:val="005A0476"/>
    <w:rsid w:val="005A126C"/>
    <w:rsid w:val="005A1352"/>
    <w:rsid w:val="005A68D1"/>
    <w:rsid w:val="005B67BE"/>
    <w:rsid w:val="005F3B8A"/>
    <w:rsid w:val="005F660A"/>
    <w:rsid w:val="006023E5"/>
    <w:rsid w:val="006049D0"/>
    <w:rsid w:val="00607F18"/>
    <w:rsid w:val="0061299A"/>
    <w:rsid w:val="0062411A"/>
    <w:rsid w:val="006439E2"/>
    <w:rsid w:val="006538ED"/>
    <w:rsid w:val="00654443"/>
    <w:rsid w:val="00655209"/>
    <w:rsid w:val="00661B9C"/>
    <w:rsid w:val="00661C29"/>
    <w:rsid w:val="00661D49"/>
    <w:rsid w:val="00662257"/>
    <w:rsid w:val="006763B2"/>
    <w:rsid w:val="00677FC2"/>
    <w:rsid w:val="0069051E"/>
    <w:rsid w:val="006A18D7"/>
    <w:rsid w:val="006B381B"/>
    <w:rsid w:val="006B5A77"/>
    <w:rsid w:val="006C72B9"/>
    <w:rsid w:val="006D6AAF"/>
    <w:rsid w:val="006E1046"/>
    <w:rsid w:val="006F2CA3"/>
    <w:rsid w:val="00703BBD"/>
    <w:rsid w:val="007107B8"/>
    <w:rsid w:val="00715545"/>
    <w:rsid w:val="00717CDD"/>
    <w:rsid w:val="00725DE1"/>
    <w:rsid w:val="00732F8C"/>
    <w:rsid w:val="00734CDA"/>
    <w:rsid w:val="00745DD6"/>
    <w:rsid w:val="00761603"/>
    <w:rsid w:val="0076590C"/>
    <w:rsid w:val="00766928"/>
    <w:rsid w:val="007671EB"/>
    <w:rsid w:val="0077006D"/>
    <w:rsid w:val="007904CD"/>
    <w:rsid w:val="0079156D"/>
    <w:rsid w:val="007A06DB"/>
    <w:rsid w:val="007A45F6"/>
    <w:rsid w:val="007A5AA0"/>
    <w:rsid w:val="007C3105"/>
    <w:rsid w:val="007C343A"/>
    <w:rsid w:val="007D58AC"/>
    <w:rsid w:val="007E038B"/>
    <w:rsid w:val="007E0935"/>
    <w:rsid w:val="007E2BC4"/>
    <w:rsid w:val="007E63C2"/>
    <w:rsid w:val="007F03E1"/>
    <w:rsid w:val="007F2A26"/>
    <w:rsid w:val="007F642F"/>
    <w:rsid w:val="00801602"/>
    <w:rsid w:val="00803F6C"/>
    <w:rsid w:val="00822026"/>
    <w:rsid w:val="00831143"/>
    <w:rsid w:val="00832836"/>
    <w:rsid w:val="008430DB"/>
    <w:rsid w:val="00844373"/>
    <w:rsid w:val="008550AD"/>
    <w:rsid w:val="00860FD1"/>
    <w:rsid w:val="00861E4B"/>
    <w:rsid w:val="00862DD1"/>
    <w:rsid w:val="0086663D"/>
    <w:rsid w:val="00874090"/>
    <w:rsid w:val="00875198"/>
    <w:rsid w:val="008775AF"/>
    <w:rsid w:val="008777BF"/>
    <w:rsid w:val="00883EAC"/>
    <w:rsid w:val="00895F5A"/>
    <w:rsid w:val="008A286F"/>
    <w:rsid w:val="008B1A84"/>
    <w:rsid w:val="008B1D7C"/>
    <w:rsid w:val="008B753C"/>
    <w:rsid w:val="008B7D50"/>
    <w:rsid w:val="008C1212"/>
    <w:rsid w:val="008C7020"/>
    <w:rsid w:val="008D1519"/>
    <w:rsid w:val="008D56C7"/>
    <w:rsid w:val="008D6873"/>
    <w:rsid w:val="008E0865"/>
    <w:rsid w:val="008E1AB3"/>
    <w:rsid w:val="008E5C8E"/>
    <w:rsid w:val="008E7BD8"/>
    <w:rsid w:val="008F09DF"/>
    <w:rsid w:val="009006CD"/>
    <w:rsid w:val="0090143A"/>
    <w:rsid w:val="00903E0D"/>
    <w:rsid w:val="00906DC1"/>
    <w:rsid w:val="00910E6B"/>
    <w:rsid w:val="00923482"/>
    <w:rsid w:val="00924458"/>
    <w:rsid w:val="00926D01"/>
    <w:rsid w:val="0092702A"/>
    <w:rsid w:val="009332A8"/>
    <w:rsid w:val="00937E98"/>
    <w:rsid w:val="009551F3"/>
    <w:rsid w:val="00961D63"/>
    <w:rsid w:val="009621FF"/>
    <w:rsid w:val="00965BAB"/>
    <w:rsid w:val="00973E40"/>
    <w:rsid w:val="00974999"/>
    <w:rsid w:val="009759EB"/>
    <w:rsid w:val="00981FAC"/>
    <w:rsid w:val="00990C0C"/>
    <w:rsid w:val="00990C41"/>
    <w:rsid w:val="00993B5B"/>
    <w:rsid w:val="00994686"/>
    <w:rsid w:val="009A3465"/>
    <w:rsid w:val="009A7067"/>
    <w:rsid w:val="009A7D73"/>
    <w:rsid w:val="009B273B"/>
    <w:rsid w:val="009B2EF2"/>
    <w:rsid w:val="009B755E"/>
    <w:rsid w:val="009C1CB7"/>
    <w:rsid w:val="009C55B4"/>
    <w:rsid w:val="009D201D"/>
    <w:rsid w:val="009D2DCA"/>
    <w:rsid w:val="009D624A"/>
    <w:rsid w:val="009E4960"/>
    <w:rsid w:val="009E64D6"/>
    <w:rsid w:val="009F109F"/>
    <w:rsid w:val="009F3911"/>
    <w:rsid w:val="009F419E"/>
    <w:rsid w:val="009F50C0"/>
    <w:rsid w:val="009F6AE6"/>
    <w:rsid w:val="00A07205"/>
    <w:rsid w:val="00A167E6"/>
    <w:rsid w:val="00A1741E"/>
    <w:rsid w:val="00A20B34"/>
    <w:rsid w:val="00A2642F"/>
    <w:rsid w:val="00A32065"/>
    <w:rsid w:val="00A33348"/>
    <w:rsid w:val="00A3659D"/>
    <w:rsid w:val="00A42E1D"/>
    <w:rsid w:val="00A45280"/>
    <w:rsid w:val="00A5211C"/>
    <w:rsid w:val="00A70ED0"/>
    <w:rsid w:val="00A77724"/>
    <w:rsid w:val="00A846A1"/>
    <w:rsid w:val="00A85CF2"/>
    <w:rsid w:val="00A945A9"/>
    <w:rsid w:val="00A9545A"/>
    <w:rsid w:val="00A97816"/>
    <w:rsid w:val="00AA0215"/>
    <w:rsid w:val="00AB70E1"/>
    <w:rsid w:val="00AC03D3"/>
    <w:rsid w:val="00AD17A6"/>
    <w:rsid w:val="00AD5CE6"/>
    <w:rsid w:val="00AE1DA5"/>
    <w:rsid w:val="00AE2E9B"/>
    <w:rsid w:val="00AF1CAB"/>
    <w:rsid w:val="00AF2A54"/>
    <w:rsid w:val="00AF5AA9"/>
    <w:rsid w:val="00AF6A07"/>
    <w:rsid w:val="00B13FD0"/>
    <w:rsid w:val="00B204F8"/>
    <w:rsid w:val="00B219A0"/>
    <w:rsid w:val="00B23FEE"/>
    <w:rsid w:val="00B243C1"/>
    <w:rsid w:val="00B24A4D"/>
    <w:rsid w:val="00B25BA8"/>
    <w:rsid w:val="00B26E60"/>
    <w:rsid w:val="00B277FA"/>
    <w:rsid w:val="00B33B6E"/>
    <w:rsid w:val="00B4549D"/>
    <w:rsid w:val="00B50AC9"/>
    <w:rsid w:val="00B56451"/>
    <w:rsid w:val="00B637B8"/>
    <w:rsid w:val="00B63B64"/>
    <w:rsid w:val="00B6584D"/>
    <w:rsid w:val="00B67470"/>
    <w:rsid w:val="00B767B0"/>
    <w:rsid w:val="00B76A64"/>
    <w:rsid w:val="00B833D1"/>
    <w:rsid w:val="00B83C34"/>
    <w:rsid w:val="00B85164"/>
    <w:rsid w:val="00B87681"/>
    <w:rsid w:val="00B93BA7"/>
    <w:rsid w:val="00B94A43"/>
    <w:rsid w:val="00BA26EE"/>
    <w:rsid w:val="00BC3786"/>
    <w:rsid w:val="00BD22DC"/>
    <w:rsid w:val="00BE059C"/>
    <w:rsid w:val="00BE06E7"/>
    <w:rsid w:val="00BE51F9"/>
    <w:rsid w:val="00C00A6A"/>
    <w:rsid w:val="00C0413A"/>
    <w:rsid w:val="00C30555"/>
    <w:rsid w:val="00C337D0"/>
    <w:rsid w:val="00C34E6D"/>
    <w:rsid w:val="00C4092A"/>
    <w:rsid w:val="00C4614E"/>
    <w:rsid w:val="00C54C80"/>
    <w:rsid w:val="00C54FE6"/>
    <w:rsid w:val="00C61582"/>
    <w:rsid w:val="00C716C9"/>
    <w:rsid w:val="00C71C38"/>
    <w:rsid w:val="00C73DC2"/>
    <w:rsid w:val="00C756BF"/>
    <w:rsid w:val="00C76390"/>
    <w:rsid w:val="00C8334B"/>
    <w:rsid w:val="00C87950"/>
    <w:rsid w:val="00C97B60"/>
    <w:rsid w:val="00CA0375"/>
    <w:rsid w:val="00CA76CE"/>
    <w:rsid w:val="00CB31DE"/>
    <w:rsid w:val="00CB4387"/>
    <w:rsid w:val="00CC0875"/>
    <w:rsid w:val="00CC11C6"/>
    <w:rsid w:val="00CC4E36"/>
    <w:rsid w:val="00CD3B3B"/>
    <w:rsid w:val="00CD4933"/>
    <w:rsid w:val="00CD533E"/>
    <w:rsid w:val="00CD5B25"/>
    <w:rsid w:val="00CE287E"/>
    <w:rsid w:val="00CE6E8B"/>
    <w:rsid w:val="00D06168"/>
    <w:rsid w:val="00D12DDA"/>
    <w:rsid w:val="00D16E7E"/>
    <w:rsid w:val="00D2024D"/>
    <w:rsid w:val="00D329CA"/>
    <w:rsid w:val="00D34522"/>
    <w:rsid w:val="00D40210"/>
    <w:rsid w:val="00D42706"/>
    <w:rsid w:val="00D504F0"/>
    <w:rsid w:val="00D51D0C"/>
    <w:rsid w:val="00D67BAE"/>
    <w:rsid w:val="00D77B65"/>
    <w:rsid w:val="00D84C39"/>
    <w:rsid w:val="00D863AA"/>
    <w:rsid w:val="00D91AA9"/>
    <w:rsid w:val="00DA006B"/>
    <w:rsid w:val="00DA20B7"/>
    <w:rsid w:val="00DA5C5C"/>
    <w:rsid w:val="00DA69C6"/>
    <w:rsid w:val="00DA7280"/>
    <w:rsid w:val="00DB2067"/>
    <w:rsid w:val="00DB74E7"/>
    <w:rsid w:val="00DB7ADB"/>
    <w:rsid w:val="00DE4203"/>
    <w:rsid w:val="00DE5FD5"/>
    <w:rsid w:val="00DF0682"/>
    <w:rsid w:val="00DF2057"/>
    <w:rsid w:val="00DF5B1F"/>
    <w:rsid w:val="00E01140"/>
    <w:rsid w:val="00E15C33"/>
    <w:rsid w:val="00E31FA9"/>
    <w:rsid w:val="00E33719"/>
    <w:rsid w:val="00E359CE"/>
    <w:rsid w:val="00E41DD5"/>
    <w:rsid w:val="00E50168"/>
    <w:rsid w:val="00E55668"/>
    <w:rsid w:val="00E5694E"/>
    <w:rsid w:val="00E616E6"/>
    <w:rsid w:val="00E6294E"/>
    <w:rsid w:val="00E67FEE"/>
    <w:rsid w:val="00E70242"/>
    <w:rsid w:val="00E74E32"/>
    <w:rsid w:val="00E84E25"/>
    <w:rsid w:val="00E856C4"/>
    <w:rsid w:val="00E945DB"/>
    <w:rsid w:val="00EA0334"/>
    <w:rsid w:val="00EA2A75"/>
    <w:rsid w:val="00EB676E"/>
    <w:rsid w:val="00EB7A30"/>
    <w:rsid w:val="00EC067E"/>
    <w:rsid w:val="00EC075D"/>
    <w:rsid w:val="00EC410A"/>
    <w:rsid w:val="00EC44B3"/>
    <w:rsid w:val="00EC472B"/>
    <w:rsid w:val="00EC5F0A"/>
    <w:rsid w:val="00EC67F3"/>
    <w:rsid w:val="00EC7E6A"/>
    <w:rsid w:val="00ED23B2"/>
    <w:rsid w:val="00ED3D50"/>
    <w:rsid w:val="00ED42C4"/>
    <w:rsid w:val="00EE1E5C"/>
    <w:rsid w:val="00EE326D"/>
    <w:rsid w:val="00EF06F0"/>
    <w:rsid w:val="00EF117A"/>
    <w:rsid w:val="00EF181A"/>
    <w:rsid w:val="00EF1B82"/>
    <w:rsid w:val="00EF259F"/>
    <w:rsid w:val="00F04EBB"/>
    <w:rsid w:val="00F05CFA"/>
    <w:rsid w:val="00F060C7"/>
    <w:rsid w:val="00F1276C"/>
    <w:rsid w:val="00F14323"/>
    <w:rsid w:val="00F211E9"/>
    <w:rsid w:val="00F23EDF"/>
    <w:rsid w:val="00F244C2"/>
    <w:rsid w:val="00F25252"/>
    <w:rsid w:val="00F25956"/>
    <w:rsid w:val="00F27EC2"/>
    <w:rsid w:val="00F34118"/>
    <w:rsid w:val="00F405C7"/>
    <w:rsid w:val="00F42CA6"/>
    <w:rsid w:val="00F510F6"/>
    <w:rsid w:val="00F635F3"/>
    <w:rsid w:val="00F64A0B"/>
    <w:rsid w:val="00F65D78"/>
    <w:rsid w:val="00F75C89"/>
    <w:rsid w:val="00F770C1"/>
    <w:rsid w:val="00F82D32"/>
    <w:rsid w:val="00F86D8D"/>
    <w:rsid w:val="00FA2086"/>
    <w:rsid w:val="00FA4C97"/>
    <w:rsid w:val="00FB0AA2"/>
    <w:rsid w:val="00FC17DF"/>
    <w:rsid w:val="00FC25EA"/>
    <w:rsid w:val="00FC7342"/>
    <w:rsid w:val="00FE061A"/>
    <w:rsid w:val="00FE0CFC"/>
    <w:rsid w:val="00FE31DD"/>
    <w:rsid w:val="00FE7C8F"/>
    <w:rsid w:val="00FF0231"/>
    <w:rsid w:val="00FF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B06969AA-0B23-4306-995C-445898344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D0C"/>
    <w:pPr>
      <w:widowControl w:val="0"/>
      <w:suppressAutoHyphens/>
    </w:pPr>
    <w:rPr>
      <w:rFonts w:eastAsia="SimSun" w:cs="Mangal"/>
      <w:kern w:val="1"/>
      <w:sz w:val="24"/>
      <w:szCs w:val="24"/>
      <w:lang w:val="en-IN"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styleId="NormalWeb">
    <w:name w:val="Normal (Web)"/>
    <w:basedOn w:val="Normal"/>
    <w:pPr>
      <w:suppressAutoHyphens w:val="0"/>
      <w:spacing w:before="280" w:after="280"/>
    </w:pPr>
    <w:rPr>
      <w:rFonts w:eastAsia="Times New Roman"/>
    </w:rPr>
  </w:style>
  <w:style w:type="character" w:styleId="Emphasis">
    <w:name w:val="Emphasis"/>
    <w:qFormat/>
    <w:rsid w:val="009C1CB7"/>
    <w:rPr>
      <w:rFonts w:cs="Times New Roman"/>
      <w:i/>
      <w:iCs/>
    </w:rPr>
  </w:style>
  <w:style w:type="paragraph" w:customStyle="1" w:styleId="ListStyle">
    <w:name w:val="ListStyle"/>
    <w:rsid w:val="007F642F"/>
  </w:style>
  <w:style w:type="character" w:customStyle="1" w:styleId="apple-converted-space">
    <w:name w:val="apple-converted-space"/>
    <w:rsid w:val="00AD5CE6"/>
  </w:style>
  <w:style w:type="character" w:styleId="Strong">
    <w:name w:val="Strong"/>
    <w:uiPriority w:val="22"/>
    <w:qFormat/>
    <w:rsid w:val="00831143"/>
    <w:rPr>
      <w:b/>
      <w:bCs/>
    </w:rPr>
  </w:style>
  <w:style w:type="paragraph" w:styleId="ListParagraph">
    <w:name w:val="List Paragraph"/>
    <w:basedOn w:val="Normal"/>
    <w:qFormat/>
    <w:rsid w:val="00895F5A"/>
    <w:pPr>
      <w:widowControl/>
      <w:suppressAutoHyphens w:val="0"/>
      <w:spacing w:after="200" w:line="276" w:lineRule="auto"/>
      <w:ind w:left="720"/>
      <w:contextualSpacing/>
    </w:pPr>
    <w:rPr>
      <w:rFonts w:asciiTheme="minorHAnsi" w:eastAsiaTheme="minorHAnsi" w:hAnsiTheme="minorHAnsi" w:cstheme="minorBidi"/>
      <w:kern w:val="0"/>
      <w:sz w:val="22"/>
      <w:szCs w:val="22"/>
      <w:lang w:val="en-US" w:eastAsia="en-US" w:bidi="ar-SA"/>
    </w:rPr>
  </w:style>
  <w:style w:type="character" w:styleId="FollowedHyperlink">
    <w:name w:val="FollowedHyperlink"/>
    <w:basedOn w:val="DefaultParagraphFont"/>
    <w:uiPriority w:val="99"/>
    <w:semiHidden/>
    <w:unhideWhenUsed/>
    <w:rsid w:val="003A07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25698">
      <w:bodyDiv w:val="1"/>
      <w:marLeft w:val="0"/>
      <w:marRight w:val="0"/>
      <w:marTop w:val="0"/>
      <w:marBottom w:val="0"/>
      <w:divBdr>
        <w:top w:val="none" w:sz="0" w:space="0" w:color="auto"/>
        <w:left w:val="none" w:sz="0" w:space="0" w:color="auto"/>
        <w:bottom w:val="none" w:sz="0" w:space="0" w:color="auto"/>
        <w:right w:val="none" w:sz="0" w:space="0" w:color="auto"/>
      </w:divBdr>
    </w:div>
    <w:div w:id="266667891">
      <w:bodyDiv w:val="1"/>
      <w:marLeft w:val="0"/>
      <w:marRight w:val="0"/>
      <w:marTop w:val="0"/>
      <w:marBottom w:val="0"/>
      <w:divBdr>
        <w:top w:val="none" w:sz="0" w:space="0" w:color="auto"/>
        <w:left w:val="none" w:sz="0" w:space="0" w:color="auto"/>
        <w:bottom w:val="none" w:sz="0" w:space="0" w:color="auto"/>
        <w:right w:val="none" w:sz="0" w:space="0" w:color="auto"/>
      </w:divBdr>
    </w:div>
    <w:div w:id="434252658">
      <w:bodyDiv w:val="1"/>
      <w:marLeft w:val="0"/>
      <w:marRight w:val="0"/>
      <w:marTop w:val="0"/>
      <w:marBottom w:val="0"/>
      <w:divBdr>
        <w:top w:val="none" w:sz="0" w:space="0" w:color="auto"/>
        <w:left w:val="none" w:sz="0" w:space="0" w:color="auto"/>
        <w:bottom w:val="none" w:sz="0" w:space="0" w:color="auto"/>
        <w:right w:val="none" w:sz="0" w:space="0" w:color="auto"/>
      </w:divBdr>
    </w:div>
    <w:div w:id="455560229">
      <w:bodyDiv w:val="1"/>
      <w:marLeft w:val="0"/>
      <w:marRight w:val="0"/>
      <w:marTop w:val="0"/>
      <w:marBottom w:val="0"/>
      <w:divBdr>
        <w:top w:val="none" w:sz="0" w:space="0" w:color="auto"/>
        <w:left w:val="none" w:sz="0" w:space="0" w:color="auto"/>
        <w:bottom w:val="none" w:sz="0" w:space="0" w:color="auto"/>
        <w:right w:val="none" w:sz="0" w:space="0" w:color="auto"/>
      </w:divBdr>
    </w:div>
    <w:div w:id="480586564">
      <w:bodyDiv w:val="1"/>
      <w:marLeft w:val="0"/>
      <w:marRight w:val="0"/>
      <w:marTop w:val="0"/>
      <w:marBottom w:val="0"/>
      <w:divBdr>
        <w:top w:val="none" w:sz="0" w:space="0" w:color="auto"/>
        <w:left w:val="none" w:sz="0" w:space="0" w:color="auto"/>
        <w:bottom w:val="none" w:sz="0" w:space="0" w:color="auto"/>
        <w:right w:val="none" w:sz="0" w:space="0" w:color="auto"/>
      </w:divBdr>
    </w:div>
    <w:div w:id="712579680">
      <w:bodyDiv w:val="1"/>
      <w:marLeft w:val="0"/>
      <w:marRight w:val="0"/>
      <w:marTop w:val="0"/>
      <w:marBottom w:val="0"/>
      <w:divBdr>
        <w:top w:val="none" w:sz="0" w:space="0" w:color="auto"/>
        <w:left w:val="none" w:sz="0" w:space="0" w:color="auto"/>
        <w:bottom w:val="none" w:sz="0" w:space="0" w:color="auto"/>
        <w:right w:val="none" w:sz="0" w:space="0" w:color="auto"/>
      </w:divBdr>
    </w:div>
    <w:div w:id="958605329">
      <w:bodyDiv w:val="1"/>
      <w:marLeft w:val="0"/>
      <w:marRight w:val="0"/>
      <w:marTop w:val="0"/>
      <w:marBottom w:val="0"/>
      <w:divBdr>
        <w:top w:val="none" w:sz="0" w:space="0" w:color="auto"/>
        <w:left w:val="none" w:sz="0" w:space="0" w:color="auto"/>
        <w:bottom w:val="none" w:sz="0" w:space="0" w:color="auto"/>
        <w:right w:val="none" w:sz="0" w:space="0" w:color="auto"/>
      </w:divBdr>
    </w:div>
    <w:div w:id="978849923">
      <w:bodyDiv w:val="1"/>
      <w:marLeft w:val="0"/>
      <w:marRight w:val="0"/>
      <w:marTop w:val="0"/>
      <w:marBottom w:val="0"/>
      <w:divBdr>
        <w:top w:val="none" w:sz="0" w:space="0" w:color="auto"/>
        <w:left w:val="none" w:sz="0" w:space="0" w:color="auto"/>
        <w:bottom w:val="none" w:sz="0" w:space="0" w:color="auto"/>
        <w:right w:val="none" w:sz="0" w:space="0" w:color="auto"/>
      </w:divBdr>
    </w:div>
    <w:div w:id="1006128825">
      <w:bodyDiv w:val="1"/>
      <w:marLeft w:val="0"/>
      <w:marRight w:val="0"/>
      <w:marTop w:val="0"/>
      <w:marBottom w:val="0"/>
      <w:divBdr>
        <w:top w:val="none" w:sz="0" w:space="0" w:color="auto"/>
        <w:left w:val="none" w:sz="0" w:space="0" w:color="auto"/>
        <w:bottom w:val="none" w:sz="0" w:space="0" w:color="auto"/>
        <w:right w:val="none" w:sz="0" w:space="0" w:color="auto"/>
      </w:divBdr>
    </w:div>
    <w:div w:id="1562323438">
      <w:bodyDiv w:val="1"/>
      <w:marLeft w:val="0"/>
      <w:marRight w:val="0"/>
      <w:marTop w:val="0"/>
      <w:marBottom w:val="0"/>
      <w:divBdr>
        <w:top w:val="none" w:sz="0" w:space="0" w:color="auto"/>
        <w:left w:val="none" w:sz="0" w:space="0" w:color="auto"/>
        <w:bottom w:val="none" w:sz="0" w:space="0" w:color="auto"/>
        <w:right w:val="none" w:sz="0" w:space="0" w:color="auto"/>
      </w:divBdr>
    </w:div>
    <w:div w:id="1576936833">
      <w:bodyDiv w:val="1"/>
      <w:marLeft w:val="0"/>
      <w:marRight w:val="0"/>
      <w:marTop w:val="0"/>
      <w:marBottom w:val="0"/>
      <w:divBdr>
        <w:top w:val="none" w:sz="0" w:space="0" w:color="auto"/>
        <w:left w:val="none" w:sz="0" w:space="0" w:color="auto"/>
        <w:bottom w:val="none" w:sz="0" w:space="0" w:color="auto"/>
        <w:right w:val="none" w:sz="0" w:space="0" w:color="auto"/>
      </w:divBdr>
    </w:div>
    <w:div w:id="1639914164">
      <w:bodyDiv w:val="1"/>
      <w:marLeft w:val="0"/>
      <w:marRight w:val="0"/>
      <w:marTop w:val="0"/>
      <w:marBottom w:val="0"/>
      <w:divBdr>
        <w:top w:val="none" w:sz="0" w:space="0" w:color="auto"/>
        <w:left w:val="none" w:sz="0" w:space="0" w:color="auto"/>
        <w:bottom w:val="none" w:sz="0" w:space="0" w:color="auto"/>
        <w:right w:val="none" w:sz="0" w:space="0" w:color="auto"/>
      </w:divBdr>
    </w:div>
    <w:div w:id="1658726460">
      <w:bodyDiv w:val="1"/>
      <w:marLeft w:val="0"/>
      <w:marRight w:val="0"/>
      <w:marTop w:val="0"/>
      <w:marBottom w:val="0"/>
      <w:divBdr>
        <w:top w:val="none" w:sz="0" w:space="0" w:color="auto"/>
        <w:left w:val="none" w:sz="0" w:space="0" w:color="auto"/>
        <w:bottom w:val="none" w:sz="0" w:space="0" w:color="auto"/>
        <w:right w:val="none" w:sz="0" w:space="0" w:color="auto"/>
      </w:divBdr>
    </w:div>
    <w:div w:id="1887060755">
      <w:bodyDiv w:val="1"/>
      <w:marLeft w:val="0"/>
      <w:marRight w:val="0"/>
      <w:marTop w:val="0"/>
      <w:marBottom w:val="0"/>
      <w:divBdr>
        <w:top w:val="none" w:sz="0" w:space="0" w:color="auto"/>
        <w:left w:val="none" w:sz="0" w:space="0" w:color="auto"/>
        <w:bottom w:val="none" w:sz="0" w:space="0" w:color="auto"/>
        <w:right w:val="none" w:sz="0" w:space="0" w:color="auto"/>
      </w:divBdr>
    </w:div>
    <w:div w:id="195258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pi15699/KeeperApp" TargetMode="External"/><Relationship Id="rId3" Type="http://schemas.openxmlformats.org/officeDocument/2006/relationships/styles" Target="styles.xml"/><Relationship Id="rId7" Type="http://schemas.openxmlformats.org/officeDocument/2006/relationships/hyperlink" Target="https://glacial-island-80384.heroku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opi15699@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xenodochial-jang-49b0e8.netlify.ap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B2FF5-95E2-4109-95A5-0884AE62E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Gopinath</cp:lastModifiedBy>
  <cp:revision>6</cp:revision>
  <cp:lastPrinted>1900-12-31T18:30:00Z</cp:lastPrinted>
  <dcterms:created xsi:type="dcterms:W3CDTF">2021-02-25T17:21:00Z</dcterms:created>
  <dcterms:modified xsi:type="dcterms:W3CDTF">2021-07-07T10:01:00Z</dcterms:modified>
</cp:coreProperties>
</file>